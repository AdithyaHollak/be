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E00" w:rsidRDefault="00F20D2E">
      <w:pPr>
        <w:spacing w:before="98"/>
        <w:ind w:left="240"/>
      </w:pPr>
      <w:r>
        <w:pict>
          <v:group id="_x0000_s1070" style="position:absolute;left:0;text-align:left;margin-left:23.95pt;margin-top:23.7pt;width:564.25pt;height:744.7pt;z-index:-251662848;mso-position-horizontal-relative:page;mso-position-vertical-relative:page" coordorigin="479,474" coordsize="11285,14894">
            <v:shape id="_x0000_s1074" style="position:absolute;left:490;top:485;width:11263;height:0" coordorigin="490,485" coordsize="11263,0" path="m490,485r11263,e" filled="f" strokeweight=".58pt">
              <v:path arrowok="t"/>
            </v:shape>
            <v:shape id="_x0000_s1073" style="position:absolute;left:485;top:480;width:0;height:14882" coordorigin="485,480" coordsize="0,14882" path="m485,480r,14882e" filled="f" strokeweight=".58pt">
              <v:path arrowok="t"/>
            </v:shape>
            <v:shape id="_x0000_s1072" style="position:absolute;left:11758;top:480;width:0;height:14882" coordorigin="11758,480" coordsize="0,14882" path="m11758,480r,14882e" filled="f" strokeweight=".58pt">
              <v:path arrowok="t"/>
            </v:shape>
            <v:shape id="_x0000_s1071" style="position:absolute;left:490;top:15358;width:11263;height:0" coordorigin="490,15358" coordsize="11263,0" path="m490,15358r11263,e" filled="f" strokeweight=".58pt">
              <v:path arrowok="t"/>
            </v:shape>
            <w10:wrap anchorx="page" anchory="page"/>
          </v:group>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4pt">
            <v:imagedata r:id="rId5" o:title=""/>
          </v:shape>
        </w:pict>
      </w:r>
    </w:p>
    <w:p w:rsidR="00805E00" w:rsidRDefault="00F20D2E">
      <w:pPr>
        <w:spacing w:before="55"/>
        <w:ind w:left="3860"/>
        <w:rPr>
          <w:rFonts w:ascii="Trebuchet MS" w:eastAsia="Trebuchet MS" w:hAnsi="Trebuchet MS" w:cs="Trebuchet MS"/>
        </w:rPr>
      </w:pPr>
      <w:r>
        <w:pict>
          <v:group id="_x0000_s1067" style="position:absolute;left:0;text-align:left;margin-left:70.6pt;margin-top:61pt;width:469.6pt;height:0;z-index:-251663872;mso-position-horizontal-relative:page" coordorigin="1412,1220" coordsize="9392,0">
            <v:shape id="_x0000_s1068" style="position:absolute;left:1412;top:1220;width:9392;height:0" coordorigin="1412,1220" coordsize="9392,0" path="m1412,1220r9392,e" filled="f" strokeweight=".6pt">
              <v:path arrowok="t"/>
            </v:shape>
            <w10:wrap anchorx="page"/>
          </v:group>
        </w:pict>
      </w:r>
      <w:r>
        <w:rPr>
          <w:rFonts w:ascii="Trebuchet MS" w:eastAsia="Trebuchet MS" w:hAnsi="Trebuchet MS" w:cs="Trebuchet MS"/>
          <w:w w:val="96"/>
        </w:rPr>
        <w:t>(ISO</w:t>
      </w:r>
      <w:r>
        <w:rPr>
          <w:rFonts w:ascii="Trebuchet MS" w:eastAsia="Trebuchet MS" w:hAnsi="Trebuchet MS" w:cs="Trebuchet MS"/>
        </w:rPr>
        <w:t xml:space="preserve"> </w:t>
      </w:r>
      <w:r>
        <w:rPr>
          <w:rFonts w:ascii="Trebuchet MS" w:eastAsia="Trebuchet MS" w:hAnsi="Trebuchet MS" w:cs="Trebuchet MS"/>
          <w:w w:val="96"/>
        </w:rPr>
        <w:t>9001:2015</w:t>
      </w:r>
      <w:r>
        <w:rPr>
          <w:rFonts w:ascii="Trebuchet MS" w:eastAsia="Trebuchet MS" w:hAnsi="Trebuchet MS" w:cs="Trebuchet MS"/>
        </w:rPr>
        <w:t xml:space="preserve"> </w:t>
      </w:r>
      <w:r>
        <w:rPr>
          <w:rFonts w:ascii="Trebuchet MS" w:eastAsia="Trebuchet MS" w:hAnsi="Trebuchet MS" w:cs="Trebuchet MS"/>
          <w:w w:val="96"/>
        </w:rPr>
        <w:t>Certified),</w:t>
      </w:r>
      <w:r>
        <w:rPr>
          <w:rFonts w:ascii="Trebuchet MS" w:eastAsia="Trebuchet MS" w:hAnsi="Trebuchet MS" w:cs="Trebuchet MS"/>
        </w:rPr>
        <w:t xml:space="preserve"> </w:t>
      </w:r>
      <w:r>
        <w:rPr>
          <w:rFonts w:ascii="Trebuchet MS" w:eastAsia="Trebuchet MS" w:hAnsi="Trebuchet MS" w:cs="Trebuchet MS"/>
          <w:w w:val="96"/>
        </w:rPr>
        <w:t>Accredited</w:t>
      </w:r>
      <w:r>
        <w:rPr>
          <w:rFonts w:ascii="Trebuchet MS" w:eastAsia="Trebuchet MS" w:hAnsi="Trebuchet MS" w:cs="Trebuchet MS"/>
        </w:rPr>
        <w:t xml:space="preserve"> </w:t>
      </w:r>
      <w:r>
        <w:rPr>
          <w:rFonts w:ascii="Trebuchet MS" w:eastAsia="Trebuchet MS" w:hAnsi="Trebuchet MS" w:cs="Trebuchet MS"/>
          <w:w w:val="96"/>
        </w:rPr>
        <w:t>with</w:t>
      </w:r>
      <w:r>
        <w:rPr>
          <w:rFonts w:ascii="Trebuchet MS" w:eastAsia="Trebuchet MS" w:hAnsi="Trebuchet MS" w:cs="Trebuchet MS"/>
        </w:rPr>
        <w:t xml:space="preserve"> </w:t>
      </w:r>
      <w:r>
        <w:rPr>
          <w:rFonts w:ascii="Trebuchet MS" w:eastAsia="Trebuchet MS" w:hAnsi="Trebuchet MS" w:cs="Trebuchet MS"/>
          <w:w w:val="96"/>
        </w:rPr>
        <w:t>‘A’</w:t>
      </w:r>
      <w:r>
        <w:rPr>
          <w:rFonts w:ascii="Trebuchet MS" w:eastAsia="Trebuchet MS" w:hAnsi="Trebuchet MS" w:cs="Trebuchet MS"/>
        </w:rPr>
        <w:t xml:space="preserve"> </w:t>
      </w:r>
      <w:r>
        <w:rPr>
          <w:rFonts w:ascii="Trebuchet MS" w:eastAsia="Trebuchet MS" w:hAnsi="Trebuchet MS" w:cs="Trebuchet MS"/>
          <w:w w:val="96"/>
        </w:rPr>
        <w:t>Grade</w:t>
      </w:r>
      <w:r>
        <w:rPr>
          <w:rFonts w:ascii="Trebuchet MS" w:eastAsia="Trebuchet MS" w:hAnsi="Trebuchet MS" w:cs="Trebuchet MS"/>
        </w:rPr>
        <w:t xml:space="preserve"> </w:t>
      </w:r>
      <w:r>
        <w:rPr>
          <w:rFonts w:ascii="Trebuchet MS" w:eastAsia="Trebuchet MS" w:hAnsi="Trebuchet MS" w:cs="Trebuchet MS"/>
          <w:w w:val="96"/>
        </w:rPr>
        <w:t>by</w:t>
      </w:r>
      <w:r>
        <w:rPr>
          <w:rFonts w:ascii="Trebuchet MS" w:eastAsia="Trebuchet MS" w:hAnsi="Trebuchet MS" w:cs="Trebuchet MS"/>
        </w:rPr>
        <w:t xml:space="preserve"> </w:t>
      </w:r>
      <w:r>
        <w:rPr>
          <w:rFonts w:ascii="Trebuchet MS" w:eastAsia="Trebuchet MS" w:hAnsi="Trebuchet MS" w:cs="Trebuchet MS"/>
          <w:w w:val="96"/>
        </w:rPr>
        <w:t>NAAC</w:t>
      </w:r>
    </w:p>
    <w:p w:rsidR="00805E00" w:rsidRDefault="00F20D2E">
      <w:pPr>
        <w:spacing w:before="7"/>
        <w:ind w:left="4880"/>
        <w:rPr>
          <w:rFonts w:ascii="Trebuchet MS" w:eastAsia="Trebuchet MS" w:hAnsi="Trebuchet MS" w:cs="Trebuchet MS"/>
        </w:rPr>
      </w:pPr>
      <w:r>
        <w:pict>
          <v:shape id="_x0000_s1066" type="#_x0000_t75" style="position:absolute;left:0;text-align:left;margin-left:291.15pt;margin-top:.85pt;width:15.1pt;height:11.15pt;z-index:-251661824;mso-position-horizontal-relative:page">
            <v:imagedata r:id="rId6" o:title=""/>
            <w10:wrap anchorx="page"/>
          </v:shape>
        </w:pict>
      </w:r>
      <w:r>
        <w:rPr>
          <w:rFonts w:ascii="Trebuchet MS" w:eastAsia="Trebuchet MS" w:hAnsi="Trebuchet MS" w:cs="Trebuchet MS"/>
          <w:w w:val="96"/>
        </w:rPr>
        <w:t>08258</w:t>
      </w:r>
      <w:r>
        <w:rPr>
          <w:rFonts w:ascii="Trebuchet MS" w:eastAsia="Trebuchet MS" w:hAnsi="Trebuchet MS" w:cs="Trebuchet MS"/>
        </w:rPr>
        <w:t xml:space="preserve"> </w:t>
      </w:r>
      <w:r>
        <w:rPr>
          <w:rFonts w:ascii="Trebuchet MS" w:eastAsia="Trebuchet MS" w:hAnsi="Trebuchet MS" w:cs="Trebuchet MS"/>
          <w:w w:val="96"/>
        </w:rPr>
        <w:t>-</w:t>
      </w:r>
      <w:r>
        <w:rPr>
          <w:rFonts w:ascii="Trebuchet MS" w:eastAsia="Trebuchet MS" w:hAnsi="Trebuchet MS" w:cs="Trebuchet MS"/>
        </w:rPr>
        <w:t xml:space="preserve"> </w:t>
      </w:r>
      <w:r>
        <w:rPr>
          <w:rFonts w:ascii="Trebuchet MS" w:eastAsia="Trebuchet MS" w:hAnsi="Trebuchet MS" w:cs="Trebuchet MS"/>
          <w:w w:val="96"/>
        </w:rPr>
        <w:t>281039</w:t>
      </w:r>
      <w:r>
        <w:rPr>
          <w:rFonts w:ascii="Trebuchet MS" w:eastAsia="Trebuchet MS" w:hAnsi="Trebuchet MS" w:cs="Trebuchet MS"/>
        </w:rPr>
        <w:t xml:space="preserve"> </w:t>
      </w:r>
      <w:r>
        <w:rPr>
          <w:rFonts w:ascii="Trebuchet MS" w:eastAsia="Trebuchet MS" w:hAnsi="Trebuchet MS" w:cs="Trebuchet MS"/>
          <w:w w:val="96"/>
        </w:rPr>
        <w:t>–</w:t>
      </w:r>
      <w:r>
        <w:rPr>
          <w:rFonts w:ascii="Trebuchet MS" w:eastAsia="Trebuchet MS" w:hAnsi="Trebuchet MS" w:cs="Trebuchet MS"/>
        </w:rPr>
        <w:t xml:space="preserve"> </w:t>
      </w:r>
      <w:r>
        <w:rPr>
          <w:rFonts w:ascii="Trebuchet MS" w:eastAsia="Trebuchet MS" w:hAnsi="Trebuchet MS" w:cs="Trebuchet MS"/>
          <w:w w:val="96"/>
        </w:rPr>
        <w:t>281263,</w:t>
      </w:r>
      <w:r>
        <w:rPr>
          <w:rFonts w:ascii="Trebuchet MS" w:eastAsia="Trebuchet MS" w:hAnsi="Trebuchet MS" w:cs="Trebuchet MS"/>
        </w:rPr>
        <w:t xml:space="preserve"> </w:t>
      </w:r>
      <w:r>
        <w:rPr>
          <w:rFonts w:ascii="Trebuchet MS" w:eastAsia="Trebuchet MS" w:hAnsi="Trebuchet MS" w:cs="Trebuchet MS"/>
          <w:w w:val="96"/>
        </w:rPr>
        <w:t>Fax:</w:t>
      </w:r>
      <w:r>
        <w:rPr>
          <w:rFonts w:ascii="Trebuchet MS" w:eastAsia="Trebuchet MS" w:hAnsi="Trebuchet MS" w:cs="Trebuchet MS"/>
        </w:rPr>
        <w:t xml:space="preserve"> </w:t>
      </w:r>
      <w:r>
        <w:rPr>
          <w:rFonts w:ascii="Trebuchet MS" w:eastAsia="Trebuchet MS" w:hAnsi="Trebuchet MS" w:cs="Trebuchet MS"/>
          <w:w w:val="96"/>
        </w:rPr>
        <w:t>08258</w:t>
      </w:r>
      <w:r>
        <w:rPr>
          <w:rFonts w:ascii="Trebuchet MS" w:eastAsia="Trebuchet MS" w:hAnsi="Trebuchet MS" w:cs="Trebuchet MS"/>
        </w:rPr>
        <w:t xml:space="preserve"> </w:t>
      </w:r>
      <w:r>
        <w:rPr>
          <w:rFonts w:ascii="Trebuchet MS" w:eastAsia="Trebuchet MS" w:hAnsi="Trebuchet MS" w:cs="Trebuchet MS"/>
          <w:w w:val="96"/>
        </w:rPr>
        <w:t>–</w:t>
      </w:r>
      <w:r>
        <w:rPr>
          <w:rFonts w:ascii="Trebuchet MS" w:eastAsia="Trebuchet MS" w:hAnsi="Trebuchet MS" w:cs="Trebuchet MS"/>
        </w:rPr>
        <w:t xml:space="preserve"> </w:t>
      </w:r>
      <w:r>
        <w:rPr>
          <w:rFonts w:ascii="Trebuchet MS" w:eastAsia="Trebuchet MS" w:hAnsi="Trebuchet MS" w:cs="Trebuchet MS"/>
          <w:w w:val="96"/>
        </w:rPr>
        <w:t>281265</w:t>
      </w:r>
    </w:p>
    <w:p w:rsidR="00805E00" w:rsidRDefault="00F20D2E">
      <w:pPr>
        <w:ind w:left="1576" w:right="1294"/>
        <w:jc w:val="center"/>
        <w:rPr>
          <w:rFonts w:ascii="Trebuchet MS" w:eastAsia="Trebuchet MS" w:hAnsi="Trebuchet MS" w:cs="Trebuchet MS"/>
          <w:sz w:val="30"/>
          <w:szCs w:val="30"/>
        </w:rPr>
      </w:pPr>
      <w:r>
        <w:rPr>
          <w:rFonts w:ascii="Trebuchet MS" w:eastAsia="Trebuchet MS" w:hAnsi="Trebuchet MS" w:cs="Trebuchet MS"/>
          <w:b/>
          <w:color w:val="FFFFFF"/>
          <w:sz w:val="30"/>
          <w:szCs w:val="30"/>
          <w:highlight w:val="black"/>
        </w:rPr>
        <w:t>Department of Computer Science and Engineering</w:t>
      </w:r>
    </w:p>
    <w:p w:rsidR="00805E00" w:rsidRDefault="00F20D2E">
      <w:pPr>
        <w:spacing w:before="52"/>
        <w:ind w:left="1729" w:right="1432"/>
        <w:jc w:val="center"/>
        <w:rPr>
          <w:rFonts w:ascii="Trebuchet MS" w:eastAsia="Trebuchet MS" w:hAnsi="Trebuchet MS" w:cs="Trebuchet MS"/>
        </w:rPr>
      </w:pPr>
      <w:r>
        <w:rPr>
          <w:rFonts w:ascii="Trebuchet MS" w:eastAsia="Trebuchet MS" w:hAnsi="Trebuchet MS" w:cs="Trebuchet MS"/>
          <w:color w:val="FFFFFF"/>
          <w:w w:val="96"/>
          <w:highlight w:val="black"/>
        </w:rPr>
        <w:t>B.E. CSE Program Accredited by NBA, New Delhi from 1-7-2018 to 30-6-2021</w:t>
      </w:r>
    </w:p>
    <w:p w:rsidR="00805E00" w:rsidRDefault="00805E00">
      <w:pPr>
        <w:spacing w:before="7" w:line="100" w:lineRule="exact"/>
        <w:rPr>
          <w:sz w:val="10"/>
          <w:szCs w:val="10"/>
        </w:rPr>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F20D2E">
      <w:pPr>
        <w:spacing w:line="420" w:lineRule="exact"/>
        <w:ind w:left="1279" w:right="1001"/>
        <w:jc w:val="center"/>
        <w:rPr>
          <w:rFonts w:ascii="Arial" w:eastAsia="Arial" w:hAnsi="Arial" w:cs="Arial"/>
          <w:sz w:val="36"/>
          <w:szCs w:val="36"/>
        </w:rPr>
      </w:pPr>
      <w:r>
        <w:rPr>
          <w:rFonts w:ascii="Arial" w:eastAsia="Arial" w:hAnsi="Arial" w:cs="Arial"/>
          <w:b/>
          <w:sz w:val="36"/>
          <w:szCs w:val="36"/>
          <w:u w:val="thick" w:color="000000"/>
        </w:rPr>
        <w:t>MOBILE APP</w:t>
      </w:r>
      <w:r>
        <w:rPr>
          <w:rFonts w:ascii="Arial" w:eastAsia="Arial" w:hAnsi="Arial" w:cs="Arial"/>
          <w:b/>
          <w:sz w:val="36"/>
          <w:szCs w:val="36"/>
          <w:u w:val="thick" w:color="000000"/>
        </w:rPr>
        <w:t>LICATION DEVELOPMENT MINI</w:t>
      </w:r>
      <w:r>
        <w:rPr>
          <w:rFonts w:ascii="Arial" w:eastAsia="Arial" w:hAnsi="Arial" w:cs="Arial"/>
          <w:b/>
          <w:sz w:val="36"/>
          <w:szCs w:val="36"/>
        </w:rPr>
        <w:t xml:space="preserve"> </w:t>
      </w:r>
      <w:r>
        <w:rPr>
          <w:rFonts w:ascii="Arial" w:eastAsia="Arial" w:hAnsi="Arial" w:cs="Arial"/>
          <w:b/>
          <w:position w:val="1"/>
          <w:sz w:val="36"/>
          <w:szCs w:val="36"/>
          <w:u w:val="thick" w:color="000000"/>
        </w:rPr>
        <w:t>PROJECT SYNOPSIS</w:t>
      </w:r>
      <w:r>
        <w:rPr>
          <w:rFonts w:ascii="Arial" w:eastAsia="Arial" w:hAnsi="Arial" w:cs="Arial"/>
          <w:b/>
          <w:position w:val="1"/>
          <w:sz w:val="36"/>
          <w:szCs w:val="36"/>
        </w:rPr>
        <w:t xml:space="preserve"> </w:t>
      </w:r>
      <w:r>
        <w:rPr>
          <w:rFonts w:ascii="Arial" w:eastAsia="Arial" w:hAnsi="Arial" w:cs="Arial"/>
          <w:position w:val="1"/>
          <w:sz w:val="36"/>
          <w:szCs w:val="36"/>
        </w:rPr>
        <w:t>-</w:t>
      </w:r>
      <w:r>
        <w:rPr>
          <w:rFonts w:ascii="Arial" w:eastAsia="Arial" w:hAnsi="Arial" w:cs="Arial"/>
          <w:b/>
          <w:sz w:val="36"/>
          <w:szCs w:val="36"/>
          <w:u w:val="thick" w:color="000000"/>
        </w:rPr>
        <w:t>19CSE42</w:t>
      </w:r>
    </w:p>
    <w:p w:rsidR="00805E00" w:rsidRDefault="00805E00">
      <w:pPr>
        <w:spacing w:before="7" w:line="140" w:lineRule="exact"/>
        <w:rPr>
          <w:sz w:val="15"/>
          <w:szCs w:val="15"/>
        </w:rPr>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F20D2E">
      <w:pPr>
        <w:spacing w:before="18"/>
        <w:ind w:left="3082" w:right="2816"/>
        <w:jc w:val="center"/>
        <w:rPr>
          <w:rFonts w:ascii="Arial" w:eastAsia="Arial" w:hAnsi="Arial" w:cs="Arial"/>
          <w:sz w:val="32"/>
          <w:szCs w:val="32"/>
        </w:rPr>
      </w:pPr>
      <w:proofErr w:type="gramStart"/>
      <w:r>
        <w:rPr>
          <w:rFonts w:ascii="Arial" w:eastAsia="Arial" w:hAnsi="Arial" w:cs="Arial"/>
          <w:b/>
          <w:w w:val="98"/>
          <w:sz w:val="32"/>
          <w:szCs w:val="32"/>
        </w:rPr>
        <w:t>TITLE</w:t>
      </w:r>
      <w:r>
        <w:rPr>
          <w:rFonts w:ascii="Arial" w:eastAsia="Arial" w:hAnsi="Arial" w:cs="Arial"/>
          <w:b/>
          <w:sz w:val="32"/>
          <w:szCs w:val="32"/>
        </w:rPr>
        <w:t xml:space="preserve"> </w:t>
      </w:r>
      <w:r>
        <w:rPr>
          <w:rFonts w:ascii="Arial" w:eastAsia="Arial" w:hAnsi="Arial" w:cs="Arial"/>
          <w:b/>
          <w:w w:val="98"/>
          <w:sz w:val="32"/>
          <w:szCs w:val="32"/>
        </w:rPr>
        <w:t>:</w:t>
      </w:r>
      <w:proofErr w:type="gramEnd"/>
      <w:r>
        <w:rPr>
          <w:rFonts w:ascii="Arial" w:eastAsia="Arial" w:hAnsi="Arial" w:cs="Arial"/>
          <w:b/>
          <w:sz w:val="32"/>
          <w:szCs w:val="32"/>
        </w:rPr>
        <w:t xml:space="preserve"> </w:t>
      </w:r>
      <w:r w:rsidR="00F1401E">
        <w:rPr>
          <w:rFonts w:ascii="Arial" w:eastAsia="Arial" w:hAnsi="Arial" w:cs="Arial"/>
          <w:b/>
          <w:w w:val="98"/>
          <w:sz w:val="32"/>
          <w:szCs w:val="32"/>
        </w:rPr>
        <w:t>QUORA CLONE</w:t>
      </w: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before="20" w:line="220" w:lineRule="exact"/>
        <w:rPr>
          <w:sz w:val="22"/>
          <w:szCs w:val="22"/>
        </w:rPr>
      </w:pPr>
    </w:p>
    <w:p w:rsidR="00805E00" w:rsidRDefault="00F20D2E">
      <w:pPr>
        <w:spacing w:line="360" w:lineRule="exact"/>
        <w:ind w:left="1794" w:right="1530"/>
        <w:jc w:val="center"/>
        <w:rPr>
          <w:rFonts w:ascii="Arial" w:eastAsia="Arial" w:hAnsi="Arial" w:cs="Arial"/>
          <w:sz w:val="32"/>
          <w:szCs w:val="32"/>
        </w:rPr>
      </w:pPr>
      <w:r>
        <w:rPr>
          <w:rFonts w:ascii="Arial" w:eastAsia="Arial" w:hAnsi="Arial" w:cs="Arial"/>
          <w:b/>
          <w:w w:val="98"/>
          <w:sz w:val="32"/>
          <w:szCs w:val="32"/>
        </w:rPr>
        <w:t>PROJECT</w:t>
      </w:r>
      <w:r>
        <w:rPr>
          <w:rFonts w:ascii="Arial" w:eastAsia="Arial" w:hAnsi="Arial" w:cs="Arial"/>
          <w:b/>
          <w:sz w:val="32"/>
          <w:szCs w:val="32"/>
        </w:rPr>
        <w:t xml:space="preserve"> </w:t>
      </w:r>
      <w:r>
        <w:rPr>
          <w:rFonts w:ascii="Arial" w:eastAsia="Arial" w:hAnsi="Arial" w:cs="Arial"/>
          <w:b/>
          <w:w w:val="98"/>
          <w:sz w:val="32"/>
          <w:szCs w:val="32"/>
        </w:rPr>
        <w:t>IS</w:t>
      </w:r>
      <w:r>
        <w:rPr>
          <w:rFonts w:ascii="Arial" w:eastAsia="Arial" w:hAnsi="Arial" w:cs="Arial"/>
          <w:b/>
          <w:sz w:val="32"/>
          <w:szCs w:val="32"/>
        </w:rPr>
        <w:t xml:space="preserve"> </w:t>
      </w:r>
      <w:r>
        <w:rPr>
          <w:rFonts w:ascii="Arial" w:eastAsia="Arial" w:hAnsi="Arial" w:cs="Arial"/>
          <w:b/>
          <w:w w:val="98"/>
          <w:sz w:val="32"/>
          <w:szCs w:val="32"/>
        </w:rPr>
        <w:t>DONE</w:t>
      </w:r>
      <w:r>
        <w:rPr>
          <w:rFonts w:ascii="Arial" w:eastAsia="Arial" w:hAnsi="Arial" w:cs="Arial"/>
          <w:b/>
          <w:sz w:val="32"/>
          <w:szCs w:val="32"/>
        </w:rPr>
        <w:t xml:space="preserve"> </w:t>
      </w:r>
      <w:r>
        <w:rPr>
          <w:rFonts w:ascii="Arial" w:eastAsia="Arial" w:hAnsi="Arial" w:cs="Arial"/>
          <w:b/>
          <w:w w:val="98"/>
          <w:sz w:val="32"/>
          <w:szCs w:val="32"/>
        </w:rPr>
        <w:t>UNDER</w:t>
      </w:r>
      <w:r>
        <w:rPr>
          <w:rFonts w:ascii="Arial" w:eastAsia="Arial" w:hAnsi="Arial" w:cs="Arial"/>
          <w:b/>
          <w:sz w:val="32"/>
          <w:szCs w:val="32"/>
        </w:rPr>
        <w:t xml:space="preserve"> </w:t>
      </w:r>
      <w:r>
        <w:rPr>
          <w:rFonts w:ascii="Arial" w:eastAsia="Arial" w:hAnsi="Arial" w:cs="Arial"/>
          <w:b/>
          <w:w w:val="98"/>
          <w:sz w:val="32"/>
          <w:szCs w:val="32"/>
        </w:rPr>
        <w:t>THE</w:t>
      </w:r>
      <w:r>
        <w:rPr>
          <w:rFonts w:ascii="Arial" w:eastAsia="Arial" w:hAnsi="Arial" w:cs="Arial"/>
          <w:b/>
          <w:sz w:val="32"/>
          <w:szCs w:val="32"/>
        </w:rPr>
        <w:t xml:space="preserve"> </w:t>
      </w:r>
      <w:r>
        <w:rPr>
          <w:rFonts w:ascii="Arial" w:eastAsia="Arial" w:hAnsi="Arial" w:cs="Arial"/>
          <w:b/>
          <w:w w:val="98"/>
          <w:sz w:val="32"/>
          <w:szCs w:val="32"/>
        </w:rPr>
        <w:t>GUIDANCE OF</w:t>
      </w:r>
      <w:r>
        <w:rPr>
          <w:rFonts w:ascii="Arial" w:eastAsia="Arial" w:hAnsi="Arial" w:cs="Arial"/>
          <w:b/>
          <w:sz w:val="32"/>
          <w:szCs w:val="32"/>
        </w:rPr>
        <w:t xml:space="preserve"> </w:t>
      </w:r>
      <w:r>
        <w:rPr>
          <w:rFonts w:ascii="Arial" w:eastAsia="Arial" w:hAnsi="Arial" w:cs="Arial"/>
          <w:b/>
          <w:w w:val="98"/>
          <w:sz w:val="32"/>
          <w:szCs w:val="32"/>
        </w:rPr>
        <w:t>DR.ANISHA.P.R</w:t>
      </w: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before="5" w:line="240" w:lineRule="exact"/>
        <w:rPr>
          <w:sz w:val="24"/>
          <w:szCs w:val="24"/>
        </w:rPr>
      </w:pPr>
    </w:p>
    <w:p w:rsidR="00805E00" w:rsidRDefault="00F20D2E">
      <w:pPr>
        <w:ind w:left="101"/>
        <w:rPr>
          <w:sz w:val="36"/>
          <w:szCs w:val="36"/>
        </w:rPr>
      </w:pPr>
      <w:r>
        <w:rPr>
          <w:b/>
          <w:sz w:val="36"/>
          <w:szCs w:val="36"/>
        </w:rPr>
        <w:t>TEAM MEMBERS:</w:t>
      </w:r>
    </w:p>
    <w:p w:rsidR="00805E00" w:rsidRDefault="00805E00">
      <w:pPr>
        <w:spacing w:before="6" w:line="120" w:lineRule="exact"/>
        <w:rPr>
          <w:sz w:val="12"/>
          <w:szCs w:val="12"/>
        </w:rPr>
      </w:pPr>
    </w:p>
    <w:p w:rsidR="00805E00" w:rsidRDefault="00805E00">
      <w:pPr>
        <w:spacing w:line="200" w:lineRule="exact"/>
      </w:pPr>
    </w:p>
    <w:p w:rsidR="00805E00" w:rsidRDefault="00F20D2E">
      <w:pPr>
        <w:ind w:left="101"/>
        <w:rPr>
          <w:sz w:val="28"/>
          <w:szCs w:val="28"/>
        </w:rPr>
      </w:pPr>
      <w:proofErr w:type="gramStart"/>
      <w:r>
        <w:rPr>
          <w:b/>
          <w:sz w:val="28"/>
          <w:szCs w:val="28"/>
        </w:rPr>
        <w:t>NAME :</w:t>
      </w:r>
      <w:proofErr w:type="gramEnd"/>
      <w:r>
        <w:rPr>
          <w:b/>
          <w:sz w:val="28"/>
          <w:szCs w:val="28"/>
        </w:rPr>
        <w:t xml:space="preserve"> </w:t>
      </w:r>
      <w:proofErr w:type="spellStart"/>
      <w:r>
        <w:rPr>
          <w:sz w:val="28"/>
          <w:szCs w:val="28"/>
        </w:rPr>
        <w:t>Arsh</w:t>
      </w:r>
      <w:proofErr w:type="spellEnd"/>
      <w:r>
        <w:rPr>
          <w:sz w:val="28"/>
          <w:szCs w:val="28"/>
        </w:rPr>
        <w:t xml:space="preserve"> </w:t>
      </w:r>
      <w:proofErr w:type="spellStart"/>
      <w:r>
        <w:rPr>
          <w:sz w:val="28"/>
          <w:szCs w:val="28"/>
        </w:rPr>
        <w:t>Imtiyaz</w:t>
      </w:r>
      <w:proofErr w:type="spellEnd"/>
      <w:r>
        <w:rPr>
          <w:sz w:val="28"/>
          <w:szCs w:val="28"/>
        </w:rPr>
        <w:t xml:space="preserve"> </w:t>
      </w:r>
      <w:proofErr w:type="spellStart"/>
      <w:r>
        <w:rPr>
          <w:sz w:val="28"/>
          <w:szCs w:val="28"/>
        </w:rPr>
        <w:t>Assadi</w:t>
      </w:r>
      <w:proofErr w:type="spellEnd"/>
      <w:r>
        <w:rPr>
          <w:sz w:val="28"/>
          <w:szCs w:val="28"/>
        </w:rPr>
        <w:t xml:space="preserve">                                   </w:t>
      </w:r>
      <w:r>
        <w:rPr>
          <w:b/>
          <w:sz w:val="28"/>
          <w:szCs w:val="28"/>
        </w:rPr>
        <w:t xml:space="preserve">NAME: </w:t>
      </w:r>
      <w:proofErr w:type="spellStart"/>
      <w:r>
        <w:rPr>
          <w:sz w:val="28"/>
          <w:szCs w:val="28"/>
        </w:rPr>
        <w:t>Adithya</w:t>
      </w:r>
      <w:proofErr w:type="spellEnd"/>
      <w:r>
        <w:rPr>
          <w:sz w:val="28"/>
          <w:szCs w:val="28"/>
        </w:rPr>
        <w:t xml:space="preserve"> Holla K</w:t>
      </w:r>
    </w:p>
    <w:p w:rsidR="00805E00" w:rsidRDefault="00805E00">
      <w:pPr>
        <w:spacing w:before="4" w:line="120" w:lineRule="exact"/>
        <w:rPr>
          <w:sz w:val="12"/>
          <w:szCs w:val="12"/>
        </w:rPr>
      </w:pPr>
    </w:p>
    <w:p w:rsidR="00805E00" w:rsidRDefault="00805E00">
      <w:pPr>
        <w:spacing w:line="200" w:lineRule="exact"/>
      </w:pPr>
    </w:p>
    <w:p w:rsidR="00805E00" w:rsidRDefault="00F20D2E">
      <w:pPr>
        <w:ind w:left="101"/>
        <w:rPr>
          <w:sz w:val="28"/>
          <w:szCs w:val="28"/>
        </w:rPr>
      </w:pPr>
      <w:r>
        <w:rPr>
          <w:b/>
          <w:sz w:val="28"/>
          <w:szCs w:val="28"/>
        </w:rPr>
        <w:t xml:space="preserve">USN: </w:t>
      </w:r>
      <w:r>
        <w:rPr>
          <w:sz w:val="28"/>
          <w:szCs w:val="28"/>
        </w:rPr>
        <w:t xml:space="preserve">4NM19CS032                                                  </w:t>
      </w:r>
      <w:r>
        <w:rPr>
          <w:b/>
          <w:sz w:val="28"/>
          <w:szCs w:val="28"/>
        </w:rPr>
        <w:t xml:space="preserve">USN: </w:t>
      </w:r>
      <w:r>
        <w:rPr>
          <w:sz w:val="28"/>
          <w:szCs w:val="28"/>
        </w:rPr>
        <w:t>4NM19CS007</w:t>
      </w:r>
    </w:p>
    <w:p w:rsidR="00805E00" w:rsidRDefault="00805E00">
      <w:pPr>
        <w:spacing w:before="1" w:line="120" w:lineRule="exact"/>
        <w:rPr>
          <w:sz w:val="12"/>
          <w:szCs w:val="12"/>
        </w:rPr>
      </w:pPr>
    </w:p>
    <w:p w:rsidR="00805E00" w:rsidRDefault="00805E00">
      <w:pPr>
        <w:spacing w:line="200" w:lineRule="exact"/>
      </w:pPr>
    </w:p>
    <w:p w:rsidR="00805E00" w:rsidRDefault="00F20D2E">
      <w:pPr>
        <w:ind w:left="101"/>
        <w:rPr>
          <w:sz w:val="28"/>
          <w:szCs w:val="28"/>
        </w:rPr>
      </w:pPr>
      <w:hyperlink r:id="rId7">
        <w:proofErr w:type="gramStart"/>
        <w:r>
          <w:rPr>
            <w:b/>
            <w:sz w:val="28"/>
            <w:szCs w:val="28"/>
          </w:rPr>
          <w:t>EMAIL :</w:t>
        </w:r>
        <w:r>
          <w:rPr>
            <w:sz w:val="28"/>
            <w:szCs w:val="28"/>
          </w:rPr>
          <w:t>4nm19cs032@nmamit.in</w:t>
        </w:r>
        <w:proofErr w:type="gramEnd"/>
        <w:r>
          <w:rPr>
            <w:sz w:val="28"/>
            <w:szCs w:val="28"/>
          </w:rPr>
          <w:t xml:space="preserve">                           </w:t>
        </w:r>
      </w:hyperlink>
      <w:hyperlink r:id="rId8">
        <w:r>
          <w:rPr>
            <w:b/>
            <w:sz w:val="28"/>
            <w:szCs w:val="28"/>
          </w:rPr>
          <w:t>EMAIL :</w:t>
        </w:r>
        <w:r>
          <w:rPr>
            <w:sz w:val="28"/>
            <w:szCs w:val="28"/>
          </w:rPr>
          <w:t>4nm19cs007@nmamit.in</w:t>
        </w:r>
      </w:hyperlink>
    </w:p>
    <w:p w:rsidR="00805E00" w:rsidRDefault="00805E00">
      <w:pPr>
        <w:spacing w:before="1" w:line="120" w:lineRule="exact"/>
        <w:rPr>
          <w:sz w:val="12"/>
          <w:szCs w:val="12"/>
        </w:rPr>
      </w:pPr>
    </w:p>
    <w:p w:rsidR="00805E00" w:rsidRDefault="00805E00">
      <w:pPr>
        <w:spacing w:line="200" w:lineRule="exact"/>
      </w:pPr>
    </w:p>
    <w:p w:rsidR="00805E00" w:rsidRDefault="00F20D2E">
      <w:pPr>
        <w:ind w:left="101"/>
        <w:rPr>
          <w:sz w:val="28"/>
          <w:szCs w:val="28"/>
        </w:rPr>
      </w:pPr>
      <w:proofErr w:type="gramStart"/>
      <w:r>
        <w:rPr>
          <w:b/>
          <w:sz w:val="28"/>
          <w:szCs w:val="28"/>
        </w:rPr>
        <w:t>SIGNATURE :</w:t>
      </w:r>
      <w:proofErr w:type="gramEnd"/>
      <w:r>
        <w:rPr>
          <w:b/>
          <w:sz w:val="28"/>
          <w:szCs w:val="28"/>
        </w:rPr>
        <w:t xml:space="preserve">                                                         SIGNATURE :</w:t>
      </w:r>
    </w:p>
    <w:p w:rsidR="00805E00" w:rsidRDefault="00805E00">
      <w:pPr>
        <w:spacing w:before="4" w:line="100" w:lineRule="exact"/>
        <w:rPr>
          <w:sz w:val="11"/>
          <w:szCs w:val="11"/>
        </w:rPr>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F20D2E">
      <w:pPr>
        <w:ind w:left="5015" w:right="4822"/>
        <w:jc w:val="center"/>
        <w:rPr>
          <w:sz w:val="24"/>
          <w:szCs w:val="24"/>
        </w:rPr>
        <w:sectPr w:rsidR="00805E00">
          <w:type w:val="continuous"/>
          <w:pgSz w:w="12240" w:h="15840"/>
          <w:pgMar w:top="1340" w:right="1060" w:bottom="280" w:left="1200" w:header="720" w:footer="720" w:gutter="0"/>
          <w:cols w:space="720"/>
        </w:sectPr>
      </w:pPr>
      <w:proofErr w:type="spellStart"/>
      <w:proofErr w:type="gramStart"/>
      <w:r>
        <w:rPr>
          <w:sz w:val="24"/>
          <w:szCs w:val="24"/>
        </w:rPr>
        <w:t>i</w:t>
      </w:r>
      <w:proofErr w:type="spellEnd"/>
      <w:proofErr w:type="gramEnd"/>
    </w:p>
    <w:p w:rsidR="00805E00" w:rsidRDefault="00F20D2E">
      <w:pPr>
        <w:spacing w:before="9" w:line="100" w:lineRule="exact"/>
        <w:rPr>
          <w:sz w:val="10"/>
          <w:szCs w:val="10"/>
        </w:rPr>
      </w:pPr>
      <w:r>
        <w:lastRenderedPageBreak/>
        <w:pict>
          <v:group id="_x0000_s1061" style="position:absolute;margin-left:23.95pt;margin-top:23.7pt;width:564.25pt;height:744.7pt;z-index:-251657728;mso-position-horizontal-relative:page;mso-position-vertical-relative:page" coordorigin="479,474" coordsize="11285,14894">
            <v:shape id="_x0000_s1065" style="position:absolute;left:490;top:485;width:11263;height:0" coordorigin="490,485" coordsize="11263,0" path="m490,485r11263,e" filled="f" strokeweight=".58pt">
              <v:path arrowok="t"/>
            </v:shape>
            <v:shape id="_x0000_s1064" style="position:absolute;left:485;top:480;width:0;height:14882" coordorigin="485,480" coordsize="0,14882" path="m485,480r,14882e" filled="f" strokeweight=".58pt">
              <v:path arrowok="t"/>
            </v:shape>
            <v:shape id="_x0000_s1063" style="position:absolute;left:11758;top:480;width:0;height:14882" coordorigin="11758,480" coordsize="0,14882" path="m11758,480r,14882e" filled="f" strokeweight=".58pt">
              <v:path arrowok="t"/>
            </v:shape>
            <v:shape id="_x0000_s1062" style="position:absolute;left:490;top:15358;width:11263;height:0" coordorigin="490,15358" coordsize="11263,0" path="m490,15358r11263,e" filled="f" strokeweight=".58pt">
              <v:path arrowok="t"/>
            </v:shape>
            <w10:wrap anchorx="page" anchory="page"/>
          </v:group>
        </w:pict>
      </w:r>
    </w:p>
    <w:p w:rsidR="00805E00" w:rsidRDefault="00F20D2E">
      <w:pPr>
        <w:ind w:left="240"/>
      </w:pPr>
      <w:r>
        <w:pict>
          <v:shape id="_x0000_i1026" type="#_x0000_t75" style="width:468pt;height:49.8pt">
            <v:imagedata r:id="rId5" o:title=""/>
          </v:shape>
        </w:pict>
      </w:r>
    </w:p>
    <w:p w:rsidR="00805E00" w:rsidRDefault="00F20D2E">
      <w:pPr>
        <w:spacing w:before="62"/>
        <w:ind w:left="3865"/>
        <w:rPr>
          <w:rFonts w:ascii="Trebuchet MS" w:eastAsia="Trebuchet MS" w:hAnsi="Trebuchet MS" w:cs="Trebuchet MS"/>
        </w:rPr>
      </w:pPr>
      <w:r>
        <w:rPr>
          <w:rFonts w:ascii="Trebuchet MS" w:eastAsia="Trebuchet MS" w:hAnsi="Trebuchet MS" w:cs="Trebuchet MS"/>
          <w:w w:val="96"/>
        </w:rPr>
        <w:t>(ISO</w:t>
      </w:r>
      <w:r>
        <w:rPr>
          <w:rFonts w:ascii="Trebuchet MS" w:eastAsia="Trebuchet MS" w:hAnsi="Trebuchet MS" w:cs="Trebuchet MS"/>
        </w:rPr>
        <w:t xml:space="preserve"> </w:t>
      </w:r>
      <w:r>
        <w:rPr>
          <w:rFonts w:ascii="Trebuchet MS" w:eastAsia="Trebuchet MS" w:hAnsi="Trebuchet MS" w:cs="Trebuchet MS"/>
          <w:w w:val="96"/>
        </w:rPr>
        <w:t>9001:2015</w:t>
      </w:r>
      <w:r>
        <w:rPr>
          <w:rFonts w:ascii="Trebuchet MS" w:eastAsia="Trebuchet MS" w:hAnsi="Trebuchet MS" w:cs="Trebuchet MS"/>
        </w:rPr>
        <w:t xml:space="preserve"> </w:t>
      </w:r>
      <w:r>
        <w:rPr>
          <w:rFonts w:ascii="Trebuchet MS" w:eastAsia="Trebuchet MS" w:hAnsi="Trebuchet MS" w:cs="Trebuchet MS"/>
          <w:w w:val="96"/>
        </w:rPr>
        <w:t>Certified),</w:t>
      </w:r>
      <w:r>
        <w:rPr>
          <w:rFonts w:ascii="Trebuchet MS" w:eastAsia="Trebuchet MS" w:hAnsi="Trebuchet MS" w:cs="Trebuchet MS"/>
        </w:rPr>
        <w:t xml:space="preserve"> </w:t>
      </w:r>
      <w:r>
        <w:rPr>
          <w:rFonts w:ascii="Trebuchet MS" w:eastAsia="Trebuchet MS" w:hAnsi="Trebuchet MS" w:cs="Trebuchet MS"/>
          <w:w w:val="96"/>
        </w:rPr>
        <w:t>Accredited</w:t>
      </w:r>
      <w:r>
        <w:rPr>
          <w:rFonts w:ascii="Trebuchet MS" w:eastAsia="Trebuchet MS" w:hAnsi="Trebuchet MS" w:cs="Trebuchet MS"/>
        </w:rPr>
        <w:t xml:space="preserve"> </w:t>
      </w:r>
      <w:r>
        <w:rPr>
          <w:rFonts w:ascii="Trebuchet MS" w:eastAsia="Trebuchet MS" w:hAnsi="Trebuchet MS" w:cs="Trebuchet MS"/>
          <w:w w:val="96"/>
        </w:rPr>
        <w:t>with</w:t>
      </w:r>
      <w:r>
        <w:rPr>
          <w:rFonts w:ascii="Trebuchet MS" w:eastAsia="Trebuchet MS" w:hAnsi="Trebuchet MS" w:cs="Trebuchet MS"/>
        </w:rPr>
        <w:t xml:space="preserve"> </w:t>
      </w:r>
      <w:r>
        <w:rPr>
          <w:rFonts w:ascii="Trebuchet MS" w:eastAsia="Trebuchet MS" w:hAnsi="Trebuchet MS" w:cs="Trebuchet MS"/>
          <w:w w:val="96"/>
        </w:rPr>
        <w:t>‘A’</w:t>
      </w:r>
      <w:r>
        <w:rPr>
          <w:rFonts w:ascii="Trebuchet MS" w:eastAsia="Trebuchet MS" w:hAnsi="Trebuchet MS" w:cs="Trebuchet MS"/>
        </w:rPr>
        <w:t xml:space="preserve"> </w:t>
      </w:r>
      <w:r>
        <w:rPr>
          <w:rFonts w:ascii="Trebuchet MS" w:eastAsia="Trebuchet MS" w:hAnsi="Trebuchet MS" w:cs="Trebuchet MS"/>
          <w:w w:val="96"/>
        </w:rPr>
        <w:t>Grade</w:t>
      </w:r>
      <w:r>
        <w:rPr>
          <w:rFonts w:ascii="Trebuchet MS" w:eastAsia="Trebuchet MS" w:hAnsi="Trebuchet MS" w:cs="Trebuchet MS"/>
        </w:rPr>
        <w:t xml:space="preserve"> </w:t>
      </w:r>
      <w:r>
        <w:rPr>
          <w:rFonts w:ascii="Trebuchet MS" w:eastAsia="Trebuchet MS" w:hAnsi="Trebuchet MS" w:cs="Trebuchet MS"/>
          <w:w w:val="96"/>
        </w:rPr>
        <w:t>by</w:t>
      </w:r>
      <w:r>
        <w:rPr>
          <w:rFonts w:ascii="Trebuchet MS" w:eastAsia="Trebuchet MS" w:hAnsi="Trebuchet MS" w:cs="Trebuchet MS"/>
        </w:rPr>
        <w:t xml:space="preserve"> </w:t>
      </w:r>
      <w:r>
        <w:rPr>
          <w:rFonts w:ascii="Trebuchet MS" w:eastAsia="Trebuchet MS" w:hAnsi="Trebuchet MS" w:cs="Trebuchet MS"/>
          <w:w w:val="96"/>
        </w:rPr>
        <w:t>NAAC</w:t>
      </w:r>
    </w:p>
    <w:p w:rsidR="00805E00" w:rsidRDefault="00F20D2E">
      <w:pPr>
        <w:ind w:left="4885"/>
        <w:rPr>
          <w:rFonts w:ascii="Trebuchet MS" w:eastAsia="Trebuchet MS" w:hAnsi="Trebuchet MS" w:cs="Trebuchet MS"/>
        </w:rPr>
      </w:pPr>
      <w:r>
        <w:pict>
          <v:group id="_x0000_s1056" style="position:absolute;left:0;text-align:left;margin-left:175.6pt;margin-top:.5pt;width:265.55pt;height:46.85pt;z-index:-251660800;mso-position-horizontal-relative:page" coordorigin="3512,10" coordsize="5311,937">
            <v:shape id="_x0000_s1059" style="position:absolute;left:3522;top:244;width:5291;height:348" coordorigin="3522,244" coordsize="5291,348" path="m3522,592r5291,l8813,244r-5291,l3522,592xe" fillcolor="black" stroked="f">
              <v:path arrowok="t"/>
            </v:shape>
            <v:shape id="_x0000_s1058" style="position:absolute;left:5339;top:592;width:1658;height:345" coordorigin="5339,592" coordsize="1658,345" path="m5339,937r1658,l6997,592r-1658,l5339,937xe" fillcolor="black" stroked="f">
              <v:path arrowok="t"/>
            </v:shape>
            <v:shape id="_x0000_s1057" type="#_x0000_t75" style="position:absolute;left:5828;top:10;width:302;height:223">
              <v:imagedata r:id="rId6" o:title=""/>
            </v:shape>
            <w10:wrap anchorx="page"/>
          </v:group>
        </w:pict>
      </w:r>
      <w:r>
        <w:rPr>
          <w:rFonts w:ascii="Trebuchet MS" w:eastAsia="Trebuchet MS" w:hAnsi="Trebuchet MS" w:cs="Trebuchet MS"/>
          <w:w w:val="96"/>
        </w:rPr>
        <w:t>08258</w:t>
      </w:r>
      <w:r>
        <w:rPr>
          <w:rFonts w:ascii="Trebuchet MS" w:eastAsia="Trebuchet MS" w:hAnsi="Trebuchet MS" w:cs="Trebuchet MS"/>
        </w:rPr>
        <w:t xml:space="preserve"> </w:t>
      </w:r>
      <w:r>
        <w:rPr>
          <w:rFonts w:ascii="Trebuchet MS" w:eastAsia="Trebuchet MS" w:hAnsi="Trebuchet MS" w:cs="Trebuchet MS"/>
          <w:w w:val="96"/>
        </w:rPr>
        <w:t>-</w:t>
      </w:r>
      <w:r>
        <w:rPr>
          <w:rFonts w:ascii="Trebuchet MS" w:eastAsia="Trebuchet MS" w:hAnsi="Trebuchet MS" w:cs="Trebuchet MS"/>
        </w:rPr>
        <w:t xml:space="preserve"> </w:t>
      </w:r>
      <w:r>
        <w:rPr>
          <w:rFonts w:ascii="Trebuchet MS" w:eastAsia="Trebuchet MS" w:hAnsi="Trebuchet MS" w:cs="Trebuchet MS"/>
          <w:w w:val="96"/>
        </w:rPr>
        <w:t>281039</w:t>
      </w:r>
      <w:r>
        <w:rPr>
          <w:rFonts w:ascii="Trebuchet MS" w:eastAsia="Trebuchet MS" w:hAnsi="Trebuchet MS" w:cs="Trebuchet MS"/>
        </w:rPr>
        <w:t xml:space="preserve"> </w:t>
      </w:r>
      <w:r>
        <w:rPr>
          <w:rFonts w:ascii="Trebuchet MS" w:eastAsia="Trebuchet MS" w:hAnsi="Trebuchet MS" w:cs="Trebuchet MS"/>
          <w:w w:val="96"/>
        </w:rPr>
        <w:t>–</w:t>
      </w:r>
      <w:r>
        <w:rPr>
          <w:rFonts w:ascii="Trebuchet MS" w:eastAsia="Trebuchet MS" w:hAnsi="Trebuchet MS" w:cs="Trebuchet MS"/>
        </w:rPr>
        <w:t xml:space="preserve"> </w:t>
      </w:r>
      <w:r>
        <w:rPr>
          <w:rFonts w:ascii="Trebuchet MS" w:eastAsia="Trebuchet MS" w:hAnsi="Trebuchet MS" w:cs="Trebuchet MS"/>
          <w:w w:val="96"/>
        </w:rPr>
        <w:t>281263,</w:t>
      </w:r>
      <w:r>
        <w:rPr>
          <w:rFonts w:ascii="Trebuchet MS" w:eastAsia="Trebuchet MS" w:hAnsi="Trebuchet MS" w:cs="Trebuchet MS"/>
        </w:rPr>
        <w:t xml:space="preserve"> </w:t>
      </w:r>
      <w:r>
        <w:rPr>
          <w:rFonts w:ascii="Trebuchet MS" w:eastAsia="Trebuchet MS" w:hAnsi="Trebuchet MS" w:cs="Trebuchet MS"/>
          <w:w w:val="96"/>
        </w:rPr>
        <w:t>Fax:</w:t>
      </w:r>
      <w:r>
        <w:rPr>
          <w:rFonts w:ascii="Trebuchet MS" w:eastAsia="Trebuchet MS" w:hAnsi="Trebuchet MS" w:cs="Trebuchet MS"/>
        </w:rPr>
        <w:t xml:space="preserve"> </w:t>
      </w:r>
      <w:r>
        <w:rPr>
          <w:rFonts w:ascii="Trebuchet MS" w:eastAsia="Trebuchet MS" w:hAnsi="Trebuchet MS" w:cs="Trebuchet MS"/>
          <w:w w:val="96"/>
        </w:rPr>
        <w:t>08258</w:t>
      </w:r>
      <w:r>
        <w:rPr>
          <w:rFonts w:ascii="Trebuchet MS" w:eastAsia="Trebuchet MS" w:hAnsi="Trebuchet MS" w:cs="Trebuchet MS"/>
        </w:rPr>
        <w:t xml:space="preserve"> </w:t>
      </w:r>
      <w:r>
        <w:rPr>
          <w:rFonts w:ascii="Trebuchet MS" w:eastAsia="Trebuchet MS" w:hAnsi="Trebuchet MS" w:cs="Trebuchet MS"/>
          <w:w w:val="96"/>
        </w:rPr>
        <w:t>–</w:t>
      </w:r>
      <w:r>
        <w:rPr>
          <w:rFonts w:ascii="Trebuchet MS" w:eastAsia="Trebuchet MS" w:hAnsi="Trebuchet MS" w:cs="Trebuchet MS"/>
        </w:rPr>
        <w:t xml:space="preserve"> </w:t>
      </w:r>
      <w:r>
        <w:rPr>
          <w:rFonts w:ascii="Trebuchet MS" w:eastAsia="Trebuchet MS" w:hAnsi="Trebuchet MS" w:cs="Trebuchet MS"/>
          <w:w w:val="96"/>
        </w:rPr>
        <w:t>281265</w:t>
      </w:r>
    </w:p>
    <w:p w:rsidR="00805E00" w:rsidRDefault="00F20D2E">
      <w:pPr>
        <w:spacing w:before="2"/>
        <w:ind w:left="2277" w:right="2509"/>
        <w:jc w:val="center"/>
        <w:rPr>
          <w:rFonts w:ascii="Trebuchet MS" w:eastAsia="Trebuchet MS" w:hAnsi="Trebuchet MS" w:cs="Trebuchet MS"/>
          <w:sz w:val="30"/>
          <w:szCs w:val="30"/>
        </w:rPr>
      </w:pPr>
      <w:r>
        <w:rPr>
          <w:rFonts w:ascii="Trebuchet MS" w:eastAsia="Trebuchet MS" w:hAnsi="Trebuchet MS" w:cs="Trebuchet MS"/>
          <w:b/>
          <w:color w:val="FFFFFF"/>
          <w:sz w:val="30"/>
          <w:szCs w:val="30"/>
        </w:rPr>
        <w:t>Department of Computer Science and</w:t>
      </w:r>
    </w:p>
    <w:p w:rsidR="00805E00" w:rsidRDefault="00F20D2E">
      <w:pPr>
        <w:spacing w:line="320" w:lineRule="exact"/>
        <w:ind w:left="4098" w:right="4322"/>
        <w:jc w:val="center"/>
        <w:rPr>
          <w:rFonts w:ascii="Trebuchet MS" w:eastAsia="Trebuchet MS" w:hAnsi="Trebuchet MS" w:cs="Trebuchet MS"/>
          <w:sz w:val="30"/>
          <w:szCs w:val="30"/>
        </w:rPr>
      </w:pPr>
      <w:r>
        <w:rPr>
          <w:rFonts w:ascii="Trebuchet MS" w:eastAsia="Trebuchet MS" w:hAnsi="Trebuchet MS" w:cs="Trebuchet MS"/>
          <w:b/>
          <w:color w:val="FFFFFF"/>
          <w:sz w:val="30"/>
          <w:szCs w:val="30"/>
        </w:rPr>
        <w:t>Engineering</w:t>
      </w:r>
    </w:p>
    <w:p w:rsidR="00805E00" w:rsidRDefault="00F20D2E">
      <w:pPr>
        <w:spacing w:before="62"/>
        <w:ind w:left="1765" w:right="1983"/>
        <w:jc w:val="center"/>
        <w:rPr>
          <w:rFonts w:ascii="Trebuchet MS" w:eastAsia="Trebuchet MS" w:hAnsi="Trebuchet MS" w:cs="Trebuchet MS"/>
        </w:rPr>
      </w:pPr>
      <w:r>
        <w:pict>
          <v:group id="_x0000_s1052" style="position:absolute;left:0;text-align:left;margin-left:70.3pt;margin-top:3.8pt;width:470.6pt;height:24.15pt;z-index:-251659776;mso-position-horizontal-relative:page" coordorigin="1406,76" coordsize="9412,483">
            <v:shape id="_x0000_s1055" style="position:absolute;left:2967;top:86;width:6411;height:233" coordorigin="2967,86" coordsize="6411,233" path="m2967,319r6411,l9378,86r-6411,l2967,319xe" fillcolor="black" stroked="f">
              <v:path arrowok="t"/>
            </v:shape>
            <v:shape id="_x0000_s1054" style="position:absolute;left:5964;top:319;width:420;height:230" coordorigin="5964,319" coordsize="420,230" path="m5964,549r420,l6384,319r-420,l5964,549xe" fillcolor="black" stroked="f">
              <v:path arrowok="t"/>
            </v:shape>
            <v:shape id="_x0000_s1053" style="position:absolute;left:1412;top:349;width:9400;height:0" coordorigin="1412,349" coordsize="9400,0" path="m1412,349r9400,e" filled="f" strokeweight=".21128mm">
              <v:path arrowok="t"/>
            </v:shape>
            <w10:wrap anchorx="page"/>
          </v:group>
        </w:pict>
      </w:r>
      <w:r>
        <w:rPr>
          <w:rFonts w:ascii="Trebuchet MS" w:eastAsia="Trebuchet MS" w:hAnsi="Trebuchet MS" w:cs="Trebuchet MS"/>
          <w:color w:val="FFFFFF"/>
          <w:w w:val="96"/>
        </w:rPr>
        <w:t>B.E.</w:t>
      </w:r>
      <w:r>
        <w:rPr>
          <w:rFonts w:ascii="Trebuchet MS" w:eastAsia="Trebuchet MS" w:hAnsi="Trebuchet MS" w:cs="Trebuchet MS"/>
          <w:color w:val="FFFFFF"/>
        </w:rPr>
        <w:t xml:space="preserve"> </w:t>
      </w:r>
      <w:r>
        <w:rPr>
          <w:rFonts w:ascii="Trebuchet MS" w:eastAsia="Trebuchet MS" w:hAnsi="Trebuchet MS" w:cs="Trebuchet MS"/>
          <w:color w:val="FFFFFF"/>
          <w:w w:val="96"/>
        </w:rPr>
        <w:t>CSE</w:t>
      </w:r>
      <w:r>
        <w:rPr>
          <w:rFonts w:ascii="Trebuchet MS" w:eastAsia="Trebuchet MS" w:hAnsi="Trebuchet MS" w:cs="Trebuchet MS"/>
          <w:color w:val="FFFFFF"/>
        </w:rPr>
        <w:t xml:space="preserve"> </w:t>
      </w:r>
      <w:r>
        <w:rPr>
          <w:rFonts w:ascii="Trebuchet MS" w:eastAsia="Trebuchet MS" w:hAnsi="Trebuchet MS" w:cs="Trebuchet MS"/>
          <w:color w:val="FFFFFF"/>
          <w:w w:val="96"/>
        </w:rPr>
        <w:t>Program</w:t>
      </w:r>
      <w:r>
        <w:rPr>
          <w:rFonts w:ascii="Trebuchet MS" w:eastAsia="Trebuchet MS" w:hAnsi="Trebuchet MS" w:cs="Trebuchet MS"/>
          <w:color w:val="FFFFFF"/>
        </w:rPr>
        <w:t xml:space="preserve"> </w:t>
      </w:r>
      <w:r>
        <w:rPr>
          <w:rFonts w:ascii="Trebuchet MS" w:eastAsia="Trebuchet MS" w:hAnsi="Trebuchet MS" w:cs="Trebuchet MS"/>
          <w:color w:val="FFFFFF"/>
          <w:w w:val="96"/>
        </w:rPr>
        <w:t>Accredited</w:t>
      </w:r>
      <w:r>
        <w:rPr>
          <w:rFonts w:ascii="Trebuchet MS" w:eastAsia="Trebuchet MS" w:hAnsi="Trebuchet MS" w:cs="Trebuchet MS"/>
          <w:color w:val="FFFFFF"/>
        </w:rPr>
        <w:t xml:space="preserve"> </w:t>
      </w:r>
      <w:r>
        <w:rPr>
          <w:rFonts w:ascii="Trebuchet MS" w:eastAsia="Trebuchet MS" w:hAnsi="Trebuchet MS" w:cs="Trebuchet MS"/>
          <w:color w:val="FFFFFF"/>
          <w:w w:val="96"/>
        </w:rPr>
        <w:t>by</w:t>
      </w:r>
      <w:r>
        <w:rPr>
          <w:rFonts w:ascii="Trebuchet MS" w:eastAsia="Trebuchet MS" w:hAnsi="Trebuchet MS" w:cs="Trebuchet MS"/>
          <w:color w:val="FFFFFF"/>
        </w:rPr>
        <w:t xml:space="preserve"> </w:t>
      </w:r>
      <w:r>
        <w:rPr>
          <w:rFonts w:ascii="Trebuchet MS" w:eastAsia="Trebuchet MS" w:hAnsi="Trebuchet MS" w:cs="Trebuchet MS"/>
          <w:color w:val="FFFFFF"/>
          <w:w w:val="96"/>
        </w:rPr>
        <w:t>NBA,</w:t>
      </w:r>
      <w:r>
        <w:rPr>
          <w:rFonts w:ascii="Trebuchet MS" w:eastAsia="Trebuchet MS" w:hAnsi="Trebuchet MS" w:cs="Trebuchet MS"/>
          <w:color w:val="FFFFFF"/>
        </w:rPr>
        <w:t xml:space="preserve"> </w:t>
      </w:r>
      <w:r>
        <w:rPr>
          <w:rFonts w:ascii="Trebuchet MS" w:eastAsia="Trebuchet MS" w:hAnsi="Trebuchet MS" w:cs="Trebuchet MS"/>
          <w:color w:val="FFFFFF"/>
          <w:w w:val="96"/>
        </w:rPr>
        <w:t>New</w:t>
      </w:r>
      <w:r>
        <w:rPr>
          <w:rFonts w:ascii="Trebuchet MS" w:eastAsia="Trebuchet MS" w:hAnsi="Trebuchet MS" w:cs="Trebuchet MS"/>
          <w:color w:val="FFFFFF"/>
        </w:rPr>
        <w:t xml:space="preserve"> </w:t>
      </w:r>
      <w:r>
        <w:rPr>
          <w:rFonts w:ascii="Trebuchet MS" w:eastAsia="Trebuchet MS" w:hAnsi="Trebuchet MS" w:cs="Trebuchet MS"/>
          <w:color w:val="FFFFFF"/>
          <w:w w:val="96"/>
        </w:rPr>
        <w:t>Delhi</w:t>
      </w:r>
      <w:r>
        <w:rPr>
          <w:rFonts w:ascii="Trebuchet MS" w:eastAsia="Trebuchet MS" w:hAnsi="Trebuchet MS" w:cs="Trebuchet MS"/>
          <w:color w:val="FFFFFF"/>
        </w:rPr>
        <w:t xml:space="preserve"> </w:t>
      </w:r>
      <w:r>
        <w:rPr>
          <w:rFonts w:ascii="Trebuchet MS" w:eastAsia="Trebuchet MS" w:hAnsi="Trebuchet MS" w:cs="Trebuchet MS"/>
          <w:color w:val="FFFFFF"/>
          <w:w w:val="96"/>
        </w:rPr>
        <w:t>from</w:t>
      </w:r>
      <w:r>
        <w:rPr>
          <w:rFonts w:ascii="Trebuchet MS" w:eastAsia="Trebuchet MS" w:hAnsi="Trebuchet MS" w:cs="Trebuchet MS"/>
          <w:color w:val="FFFFFF"/>
        </w:rPr>
        <w:t xml:space="preserve"> </w:t>
      </w:r>
      <w:r>
        <w:rPr>
          <w:rFonts w:ascii="Trebuchet MS" w:eastAsia="Trebuchet MS" w:hAnsi="Trebuchet MS" w:cs="Trebuchet MS"/>
          <w:color w:val="FFFFFF"/>
          <w:w w:val="96"/>
        </w:rPr>
        <w:t>1-7-2018</w:t>
      </w:r>
      <w:r>
        <w:rPr>
          <w:rFonts w:ascii="Trebuchet MS" w:eastAsia="Trebuchet MS" w:hAnsi="Trebuchet MS" w:cs="Trebuchet MS"/>
          <w:color w:val="FFFFFF"/>
        </w:rPr>
        <w:t xml:space="preserve"> </w:t>
      </w:r>
      <w:r>
        <w:rPr>
          <w:rFonts w:ascii="Trebuchet MS" w:eastAsia="Trebuchet MS" w:hAnsi="Trebuchet MS" w:cs="Trebuchet MS"/>
          <w:color w:val="FFFFFF"/>
          <w:w w:val="96"/>
        </w:rPr>
        <w:t>to</w:t>
      </w:r>
      <w:r>
        <w:rPr>
          <w:rFonts w:ascii="Trebuchet MS" w:eastAsia="Trebuchet MS" w:hAnsi="Trebuchet MS" w:cs="Trebuchet MS"/>
          <w:color w:val="FFFFFF"/>
        </w:rPr>
        <w:t xml:space="preserve"> </w:t>
      </w:r>
      <w:r>
        <w:rPr>
          <w:rFonts w:ascii="Trebuchet MS" w:eastAsia="Trebuchet MS" w:hAnsi="Trebuchet MS" w:cs="Trebuchet MS"/>
          <w:color w:val="FFFFFF"/>
          <w:w w:val="96"/>
        </w:rPr>
        <w:t>30-6-</w:t>
      </w:r>
    </w:p>
    <w:p w:rsidR="00805E00" w:rsidRDefault="00F20D2E">
      <w:pPr>
        <w:spacing w:before="7"/>
        <w:ind w:left="4732" w:right="4945"/>
        <w:jc w:val="center"/>
        <w:rPr>
          <w:rFonts w:ascii="Trebuchet MS" w:eastAsia="Trebuchet MS" w:hAnsi="Trebuchet MS" w:cs="Trebuchet MS"/>
        </w:rPr>
      </w:pPr>
      <w:r>
        <w:rPr>
          <w:rFonts w:ascii="Trebuchet MS" w:eastAsia="Trebuchet MS" w:hAnsi="Trebuchet MS" w:cs="Trebuchet MS"/>
          <w:color w:val="FFFFFF"/>
          <w:w w:val="96"/>
        </w:rPr>
        <w:t>2021</w:t>
      </w:r>
    </w:p>
    <w:p w:rsidR="00805E00" w:rsidRDefault="00805E00">
      <w:pPr>
        <w:spacing w:before="10" w:line="120" w:lineRule="exact"/>
        <w:rPr>
          <w:sz w:val="12"/>
          <w:szCs w:val="12"/>
        </w:rPr>
      </w:pPr>
    </w:p>
    <w:p w:rsidR="00805E00" w:rsidRDefault="00805E00">
      <w:pPr>
        <w:spacing w:line="200" w:lineRule="exact"/>
      </w:pPr>
    </w:p>
    <w:p w:rsidR="00805E00" w:rsidRDefault="00805E00">
      <w:pPr>
        <w:spacing w:line="200" w:lineRule="exact"/>
      </w:pPr>
    </w:p>
    <w:p w:rsidR="00805E00" w:rsidRDefault="00F20D2E">
      <w:pPr>
        <w:ind w:left="101"/>
        <w:rPr>
          <w:rFonts w:ascii="Arial" w:eastAsia="Arial" w:hAnsi="Arial" w:cs="Arial"/>
          <w:sz w:val="32"/>
          <w:szCs w:val="32"/>
        </w:rPr>
      </w:pPr>
      <w:r>
        <w:pict>
          <v:group id="_x0000_s1050" style="position:absolute;left:0;text-align:left;margin-left:1in;margin-top:21.9pt;width:487.95pt;height:0;z-index:-251658752;mso-position-horizontal-relative:page" coordorigin="1440,438" coordsize="9759,0">
            <v:shape id="_x0000_s1051" style="position:absolute;left:1440;top:438;width:9759;height:0" coordorigin="1440,438" coordsize="9759,0" path="m1440,438r9759,e" filled="f" strokecolor="#4f81ba" strokeweight=".96pt">
              <v:path arrowok="t"/>
            </v:shape>
            <w10:wrap anchorx="page"/>
          </v:group>
        </w:pict>
      </w:r>
      <w:r>
        <w:rPr>
          <w:rFonts w:ascii="Arial" w:eastAsia="Arial" w:hAnsi="Arial" w:cs="Arial"/>
          <w:b/>
          <w:w w:val="98"/>
          <w:sz w:val="32"/>
          <w:szCs w:val="32"/>
        </w:rPr>
        <w:t>TABLE</w:t>
      </w:r>
      <w:r>
        <w:rPr>
          <w:rFonts w:ascii="Arial" w:eastAsia="Arial" w:hAnsi="Arial" w:cs="Arial"/>
          <w:b/>
          <w:sz w:val="32"/>
          <w:szCs w:val="32"/>
        </w:rPr>
        <w:t xml:space="preserve"> </w:t>
      </w:r>
      <w:r>
        <w:rPr>
          <w:rFonts w:ascii="Arial" w:eastAsia="Arial" w:hAnsi="Arial" w:cs="Arial"/>
          <w:b/>
          <w:w w:val="98"/>
          <w:sz w:val="32"/>
          <w:szCs w:val="32"/>
        </w:rPr>
        <w:t>OF</w:t>
      </w:r>
      <w:r>
        <w:rPr>
          <w:rFonts w:ascii="Arial" w:eastAsia="Arial" w:hAnsi="Arial" w:cs="Arial"/>
          <w:b/>
          <w:sz w:val="32"/>
          <w:szCs w:val="32"/>
        </w:rPr>
        <w:t xml:space="preserve"> </w:t>
      </w:r>
      <w:r>
        <w:rPr>
          <w:rFonts w:ascii="Arial" w:eastAsia="Arial" w:hAnsi="Arial" w:cs="Arial"/>
          <w:b/>
          <w:w w:val="98"/>
          <w:sz w:val="32"/>
          <w:szCs w:val="32"/>
        </w:rPr>
        <w:t>CONTENTS</w:t>
      </w:r>
    </w:p>
    <w:p w:rsidR="00805E00" w:rsidRDefault="00805E00">
      <w:pPr>
        <w:spacing w:before="9" w:line="180" w:lineRule="exact"/>
        <w:rPr>
          <w:sz w:val="18"/>
          <w:szCs w:val="18"/>
        </w:rPr>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F20D2E">
      <w:pPr>
        <w:ind w:left="202" w:right="147"/>
        <w:jc w:val="center"/>
        <w:rPr>
          <w:rFonts w:ascii="Arial" w:eastAsia="Arial" w:hAnsi="Arial" w:cs="Arial"/>
          <w:sz w:val="24"/>
          <w:szCs w:val="24"/>
        </w:rPr>
      </w:pPr>
      <w:r>
        <w:rPr>
          <w:rFonts w:ascii="Arial" w:eastAsia="Arial" w:hAnsi="Arial" w:cs="Arial"/>
          <w:b/>
          <w:sz w:val="24"/>
          <w:szCs w:val="24"/>
        </w:rPr>
        <w:t xml:space="preserve">PROBLEM </w:t>
      </w:r>
      <w:proofErr w:type="gramStart"/>
      <w:r>
        <w:rPr>
          <w:rFonts w:ascii="Arial" w:eastAsia="Arial" w:hAnsi="Arial" w:cs="Arial"/>
          <w:b/>
          <w:sz w:val="24"/>
          <w:szCs w:val="24"/>
        </w:rPr>
        <w:t>STATEMENT .....................................................................................................</w:t>
      </w:r>
      <w:proofErr w:type="gramEnd"/>
      <w:r>
        <w:rPr>
          <w:rFonts w:ascii="Arial" w:eastAsia="Arial" w:hAnsi="Arial" w:cs="Arial"/>
          <w:b/>
          <w:sz w:val="24"/>
          <w:szCs w:val="24"/>
        </w:rPr>
        <w:t xml:space="preserve"> </w:t>
      </w:r>
      <w:r>
        <w:rPr>
          <w:rFonts w:ascii="Arial" w:eastAsia="Arial" w:hAnsi="Arial" w:cs="Arial"/>
          <w:sz w:val="24"/>
          <w:szCs w:val="24"/>
        </w:rPr>
        <w:t>3</w:t>
      </w:r>
    </w:p>
    <w:p w:rsidR="00805E00" w:rsidRDefault="00805E00">
      <w:pPr>
        <w:spacing w:before="15" w:line="220" w:lineRule="exact"/>
        <w:rPr>
          <w:sz w:val="22"/>
          <w:szCs w:val="22"/>
        </w:rPr>
      </w:pPr>
    </w:p>
    <w:p w:rsidR="00805E00" w:rsidRDefault="00F20D2E">
      <w:pPr>
        <w:ind w:left="202" w:right="65"/>
        <w:jc w:val="center"/>
        <w:rPr>
          <w:rFonts w:ascii="Arial" w:eastAsia="Arial" w:hAnsi="Arial" w:cs="Arial"/>
          <w:sz w:val="24"/>
          <w:szCs w:val="24"/>
        </w:rPr>
      </w:pPr>
      <w:r>
        <w:rPr>
          <w:rFonts w:ascii="Arial" w:eastAsia="Arial" w:hAnsi="Arial" w:cs="Arial"/>
          <w:b/>
          <w:sz w:val="24"/>
          <w:szCs w:val="24"/>
        </w:rPr>
        <w:t>OBJECTIVES…………………………………………………………………………………………</w:t>
      </w:r>
      <w:r>
        <w:rPr>
          <w:rFonts w:ascii="Arial" w:eastAsia="Arial" w:hAnsi="Arial" w:cs="Arial"/>
          <w:sz w:val="24"/>
          <w:szCs w:val="24"/>
        </w:rPr>
        <w:t>3</w:t>
      </w:r>
    </w:p>
    <w:p w:rsidR="00805E00" w:rsidRDefault="00805E00">
      <w:pPr>
        <w:spacing w:line="240" w:lineRule="exact"/>
        <w:rPr>
          <w:sz w:val="24"/>
          <w:szCs w:val="24"/>
        </w:rPr>
      </w:pPr>
    </w:p>
    <w:p w:rsidR="00805E00" w:rsidRDefault="00F20D2E">
      <w:pPr>
        <w:ind w:left="202" w:right="65"/>
        <w:jc w:val="center"/>
        <w:rPr>
          <w:rFonts w:ascii="Arial" w:eastAsia="Arial" w:hAnsi="Arial" w:cs="Arial"/>
          <w:sz w:val="24"/>
          <w:szCs w:val="24"/>
        </w:rPr>
      </w:pPr>
      <w:r>
        <w:rPr>
          <w:rFonts w:ascii="Arial" w:eastAsia="Arial" w:hAnsi="Arial" w:cs="Arial"/>
          <w:b/>
          <w:sz w:val="24"/>
          <w:szCs w:val="24"/>
        </w:rPr>
        <w:t>TECHNICAL DETAILS………………………………………………………………………………</w:t>
      </w:r>
      <w:r>
        <w:rPr>
          <w:rFonts w:ascii="Arial" w:eastAsia="Arial" w:hAnsi="Arial" w:cs="Arial"/>
          <w:sz w:val="24"/>
          <w:szCs w:val="24"/>
        </w:rPr>
        <w:t>4</w:t>
      </w:r>
    </w:p>
    <w:p w:rsidR="00805E00" w:rsidRDefault="00805E00">
      <w:pPr>
        <w:spacing w:before="18" w:line="220" w:lineRule="exact"/>
        <w:rPr>
          <w:sz w:val="22"/>
          <w:szCs w:val="22"/>
        </w:rPr>
      </w:pPr>
    </w:p>
    <w:p w:rsidR="00805E00" w:rsidRDefault="00F20D2E">
      <w:pPr>
        <w:ind w:left="202" w:right="197"/>
        <w:jc w:val="center"/>
        <w:rPr>
          <w:rFonts w:ascii="Arial" w:eastAsia="Arial" w:hAnsi="Arial" w:cs="Arial"/>
          <w:sz w:val="24"/>
          <w:szCs w:val="24"/>
        </w:rPr>
      </w:pPr>
      <w:r>
        <w:rPr>
          <w:rFonts w:ascii="Arial" w:eastAsia="Arial" w:hAnsi="Arial" w:cs="Arial"/>
          <w:b/>
          <w:sz w:val="24"/>
          <w:szCs w:val="24"/>
        </w:rPr>
        <w:t>DESCRIPTION.................................................................................................................…..</w:t>
      </w:r>
      <w:r>
        <w:rPr>
          <w:rFonts w:ascii="Arial" w:eastAsia="Arial" w:hAnsi="Arial" w:cs="Arial"/>
          <w:sz w:val="24"/>
          <w:szCs w:val="24"/>
        </w:rPr>
        <w:t>4</w:t>
      </w:r>
    </w:p>
    <w:p w:rsidR="00805E00" w:rsidRDefault="00805E00">
      <w:pPr>
        <w:spacing w:before="5" w:line="160" w:lineRule="exact"/>
        <w:rPr>
          <w:sz w:val="16"/>
          <w:szCs w:val="16"/>
        </w:rPr>
      </w:pPr>
    </w:p>
    <w:p w:rsidR="00805E00" w:rsidRDefault="00805E00">
      <w:pPr>
        <w:spacing w:line="200" w:lineRule="exact"/>
      </w:pPr>
    </w:p>
    <w:p w:rsidR="00805E00" w:rsidRDefault="00F20D2E">
      <w:pPr>
        <w:ind w:left="202" w:right="187"/>
        <w:jc w:val="center"/>
        <w:rPr>
          <w:rFonts w:ascii="Arial" w:eastAsia="Arial" w:hAnsi="Arial" w:cs="Arial"/>
          <w:sz w:val="24"/>
          <w:szCs w:val="24"/>
        </w:rPr>
      </w:pPr>
      <w:r>
        <w:rPr>
          <w:rFonts w:ascii="Arial" w:eastAsia="Arial" w:hAnsi="Arial" w:cs="Arial"/>
          <w:b/>
          <w:sz w:val="24"/>
          <w:szCs w:val="24"/>
        </w:rPr>
        <w:t xml:space="preserve">FUNCTIONALITIES.............................................................................................................. </w:t>
      </w:r>
      <w:r>
        <w:rPr>
          <w:rFonts w:ascii="Arial" w:eastAsia="Arial" w:hAnsi="Arial" w:cs="Arial"/>
          <w:sz w:val="24"/>
          <w:szCs w:val="24"/>
        </w:rPr>
        <w:t>5</w:t>
      </w:r>
    </w:p>
    <w:p w:rsidR="00805E00" w:rsidRDefault="00805E00">
      <w:pPr>
        <w:spacing w:before="7" w:line="160" w:lineRule="exact"/>
        <w:rPr>
          <w:sz w:val="16"/>
          <w:szCs w:val="16"/>
        </w:rPr>
      </w:pPr>
    </w:p>
    <w:p w:rsidR="00805E00" w:rsidRDefault="00805E00">
      <w:pPr>
        <w:spacing w:line="200" w:lineRule="exact"/>
      </w:pPr>
    </w:p>
    <w:p w:rsidR="00805E00" w:rsidRDefault="00F20D2E">
      <w:pPr>
        <w:ind w:left="202" w:right="132"/>
        <w:jc w:val="center"/>
        <w:rPr>
          <w:rFonts w:ascii="Arial" w:eastAsia="Arial" w:hAnsi="Arial" w:cs="Arial"/>
          <w:sz w:val="24"/>
          <w:szCs w:val="24"/>
        </w:rPr>
      </w:pPr>
      <w:r>
        <w:rPr>
          <w:rFonts w:ascii="Arial" w:eastAsia="Arial" w:hAnsi="Arial" w:cs="Arial"/>
          <w:b/>
          <w:sz w:val="24"/>
          <w:szCs w:val="24"/>
        </w:rPr>
        <w:t>CONCLUSION ...................................................................................................................</w:t>
      </w:r>
      <w:r>
        <w:rPr>
          <w:rFonts w:ascii="Arial" w:eastAsia="Arial" w:hAnsi="Arial" w:cs="Arial"/>
          <w:b/>
          <w:sz w:val="24"/>
          <w:szCs w:val="24"/>
        </w:rPr>
        <w:t xml:space="preserve">... </w:t>
      </w:r>
      <w:r>
        <w:rPr>
          <w:rFonts w:ascii="Arial" w:eastAsia="Arial" w:hAnsi="Arial" w:cs="Arial"/>
          <w:sz w:val="24"/>
          <w:szCs w:val="24"/>
        </w:rPr>
        <w:t>5</w:t>
      </w:r>
    </w:p>
    <w:p w:rsidR="00805E00" w:rsidRDefault="00805E00">
      <w:pPr>
        <w:spacing w:before="1" w:line="180" w:lineRule="exact"/>
        <w:rPr>
          <w:sz w:val="18"/>
          <w:szCs w:val="18"/>
        </w:rPr>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F20D2E">
      <w:pPr>
        <w:ind w:left="4981" w:right="4901"/>
        <w:jc w:val="center"/>
        <w:rPr>
          <w:sz w:val="24"/>
          <w:szCs w:val="24"/>
        </w:rPr>
        <w:sectPr w:rsidR="00805E00">
          <w:pgSz w:w="12240" w:h="15840"/>
          <w:pgMar w:top="1360" w:right="880" w:bottom="280" w:left="1200" w:header="720" w:footer="720" w:gutter="0"/>
          <w:cols w:space="720"/>
        </w:sectPr>
      </w:pPr>
      <w:proofErr w:type="gramStart"/>
      <w:r>
        <w:rPr>
          <w:sz w:val="24"/>
          <w:szCs w:val="24"/>
        </w:rPr>
        <w:t>iii</w:t>
      </w:r>
      <w:proofErr w:type="gramEnd"/>
    </w:p>
    <w:p w:rsidR="00805E00" w:rsidRDefault="00F20D2E">
      <w:pPr>
        <w:spacing w:before="5" w:line="120" w:lineRule="exact"/>
        <w:rPr>
          <w:sz w:val="12"/>
          <w:szCs w:val="12"/>
        </w:rPr>
      </w:pPr>
      <w:r>
        <w:lastRenderedPageBreak/>
        <w:pict>
          <v:group id="_x0000_s1045" style="position:absolute;margin-left:23.95pt;margin-top:23.7pt;width:564.25pt;height:744.7pt;z-index:-251656704;mso-position-horizontal-relative:page;mso-position-vertical-relative:page" coordorigin="479,474" coordsize="11285,14894">
            <v:shape id="_x0000_s1049" style="position:absolute;left:490;top:485;width:11263;height:0" coordorigin="490,485" coordsize="11263,0" path="m490,485r11263,e" filled="f" strokeweight=".58pt">
              <v:path arrowok="t"/>
            </v:shape>
            <v:shape id="_x0000_s1048" style="position:absolute;left:485;top:480;width:0;height:14882" coordorigin="485,480" coordsize="0,14882" path="m485,480r,14882e" filled="f" strokeweight=".58pt">
              <v:path arrowok="t"/>
            </v:shape>
            <v:shape id="_x0000_s1047" style="position:absolute;left:11758;top:480;width:0;height:14882" coordorigin="11758,480" coordsize="0,14882" path="m11758,480r,14882e" filled="f" strokeweight=".58pt">
              <v:path arrowok="t"/>
            </v:shape>
            <v:shape id="_x0000_s1046" style="position:absolute;left:490;top:15358;width:11263;height:0" coordorigin="490,15358" coordsize="11263,0" path="m490,15358r11263,e" filled="f" strokeweight=".58pt">
              <v:path arrowok="t"/>
            </v:shape>
            <w10:wrap anchorx="page" anchory="page"/>
          </v:group>
        </w:pict>
      </w:r>
    </w:p>
    <w:p w:rsidR="00805E00" w:rsidRDefault="00805E00">
      <w:pPr>
        <w:spacing w:line="200" w:lineRule="exact"/>
      </w:pPr>
    </w:p>
    <w:p w:rsidR="00805E00" w:rsidRDefault="00F20D2E">
      <w:pPr>
        <w:ind w:left="240"/>
      </w:pPr>
      <w:r>
        <w:pict>
          <v:shape id="_x0000_i1027" type="#_x0000_t75" style="width:486.6pt;height:138.6pt">
            <v:imagedata r:id="rId9" o:title=""/>
          </v:shape>
        </w:pict>
      </w:r>
    </w:p>
    <w:p w:rsidR="00805E00" w:rsidRDefault="00805E00">
      <w:pPr>
        <w:spacing w:before="7" w:line="140" w:lineRule="exact"/>
        <w:rPr>
          <w:sz w:val="15"/>
          <w:szCs w:val="15"/>
        </w:rPr>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F20D2E">
      <w:pPr>
        <w:spacing w:before="18" w:line="360" w:lineRule="exact"/>
        <w:ind w:left="101"/>
        <w:rPr>
          <w:rFonts w:ascii="Arial" w:eastAsia="Arial" w:hAnsi="Arial" w:cs="Arial"/>
          <w:sz w:val="32"/>
          <w:szCs w:val="32"/>
        </w:rPr>
      </w:pPr>
      <w:r>
        <w:rPr>
          <w:rFonts w:ascii="Arial" w:eastAsia="Arial" w:hAnsi="Arial" w:cs="Arial"/>
          <w:b/>
          <w:w w:val="98"/>
          <w:position w:val="-1"/>
          <w:sz w:val="32"/>
          <w:szCs w:val="32"/>
          <w:u w:val="thick" w:color="000000"/>
        </w:rPr>
        <w:t xml:space="preserve">PROBLEM </w:t>
      </w:r>
      <w:proofErr w:type="gramStart"/>
      <w:r>
        <w:rPr>
          <w:rFonts w:ascii="Arial" w:eastAsia="Arial" w:hAnsi="Arial" w:cs="Arial"/>
          <w:b/>
          <w:w w:val="98"/>
          <w:position w:val="-1"/>
          <w:sz w:val="32"/>
          <w:szCs w:val="32"/>
          <w:u w:val="thick" w:color="000000"/>
        </w:rPr>
        <w:t>STATEMENT :</w:t>
      </w:r>
      <w:proofErr w:type="gramEnd"/>
    </w:p>
    <w:p w:rsidR="00805E00" w:rsidRDefault="00805E00">
      <w:pPr>
        <w:spacing w:line="200" w:lineRule="exact"/>
      </w:pPr>
    </w:p>
    <w:p w:rsidR="00805E00" w:rsidRDefault="00805E00">
      <w:pPr>
        <w:spacing w:line="200" w:lineRule="exact"/>
      </w:pPr>
    </w:p>
    <w:p w:rsidR="00805E00" w:rsidRDefault="00805E00">
      <w:pPr>
        <w:spacing w:before="10" w:line="240" w:lineRule="exact"/>
        <w:rPr>
          <w:sz w:val="24"/>
          <w:szCs w:val="24"/>
        </w:rPr>
      </w:pPr>
    </w:p>
    <w:p w:rsidR="00805E00" w:rsidRDefault="00F20D2E">
      <w:pPr>
        <w:spacing w:before="24" w:line="360" w:lineRule="auto"/>
        <w:ind w:left="101" w:right="68" w:firstLine="720"/>
        <w:jc w:val="both"/>
        <w:rPr>
          <w:sz w:val="28"/>
          <w:szCs w:val="28"/>
        </w:rPr>
      </w:pPr>
      <w:r>
        <w:rPr>
          <w:w w:val="98"/>
          <w:sz w:val="28"/>
          <w:szCs w:val="28"/>
        </w:rPr>
        <w:t>Now</w:t>
      </w:r>
      <w:r>
        <w:rPr>
          <w:sz w:val="28"/>
          <w:szCs w:val="28"/>
        </w:rPr>
        <w:t xml:space="preserve"> </w:t>
      </w:r>
      <w:r>
        <w:rPr>
          <w:w w:val="98"/>
          <w:sz w:val="28"/>
          <w:szCs w:val="28"/>
        </w:rPr>
        <w:t>days</w:t>
      </w:r>
      <w:r>
        <w:rPr>
          <w:sz w:val="28"/>
          <w:szCs w:val="28"/>
        </w:rPr>
        <w:t xml:space="preserve"> </w:t>
      </w:r>
      <w:r>
        <w:rPr>
          <w:w w:val="98"/>
          <w:sz w:val="28"/>
          <w:szCs w:val="28"/>
        </w:rPr>
        <w:t>the</w:t>
      </w:r>
      <w:r>
        <w:rPr>
          <w:sz w:val="28"/>
          <w:szCs w:val="28"/>
        </w:rPr>
        <w:t xml:space="preserve"> </w:t>
      </w:r>
      <w:r>
        <w:rPr>
          <w:w w:val="98"/>
          <w:sz w:val="28"/>
          <w:szCs w:val="28"/>
        </w:rPr>
        <w:t>people</w:t>
      </w:r>
      <w:r>
        <w:rPr>
          <w:sz w:val="28"/>
          <w:szCs w:val="28"/>
        </w:rPr>
        <w:t xml:space="preserve"> </w:t>
      </w:r>
      <w:r>
        <w:rPr>
          <w:w w:val="98"/>
          <w:sz w:val="28"/>
          <w:szCs w:val="28"/>
        </w:rPr>
        <w:t>are</w:t>
      </w:r>
      <w:r>
        <w:rPr>
          <w:sz w:val="28"/>
          <w:szCs w:val="28"/>
        </w:rPr>
        <w:t xml:space="preserve"> </w:t>
      </w:r>
      <w:r>
        <w:rPr>
          <w:w w:val="98"/>
          <w:sz w:val="28"/>
          <w:szCs w:val="28"/>
        </w:rPr>
        <w:t>afraid</w:t>
      </w:r>
      <w:r>
        <w:rPr>
          <w:sz w:val="28"/>
          <w:szCs w:val="28"/>
        </w:rPr>
        <w:t xml:space="preserve"> </w:t>
      </w:r>
      <w:r>
        <w:rPr>
          <w:w w:val="98"/>
          <w:sz w:val="28"/>
          <w:szCs w:val="28"/>
        </w:rPr>
        <w:t>to</w:t>
      </w:r>
      <w:r>
        <w:rPr>
          <w:sz w:val="28"/>
          <w:szCs w:val="28"/>
        </w:rPr>
        <w:t xml:space="preserve"> </w:t>
      </w:r>
      <w:r>
        <w:rPr>
          <w:w w:val="98"/>
          <w:sz w:val="28"/>
          <w:szCs w:val="28"/>
        </w:rPr>
        <w:t>ask</w:t>
      </w:r>
      <w:r>
        <w:rPr>
          <w:sz w:val="28"/>
          <w:szCs w:val="28"/>
        </w:rPr>
        <w:t xml:space="preserve"> </w:t>
      </w:r>
      <w:proofErr w:type="gramStart"/>
      <w:r>
        <w:rPr>
          <w:w w:val="98"/>
          <w:sz w:val="28"/>
          <w:szCs w:val="28"/>
        </w:rPr>
        <w:t>the</w:t>
      </w:r>
      <w:r>
        <w:rPr>
          <w:sz w:val="28"/>
          <w:szCs w:val="28"/>
        </w:rPr>
        <w:t xml:space="preserve">  </w:t>
      </w:r>
      <w:r>
        <w:rPr>
          <w:w w:val="98"/>
          <w:sz w:val="28"/>
          <w:szCs w:val="28"/>
        </w:rPr>
        <w:t>answer</w:t>
      </w:r>
      <w:proofErr w:type="gramEnd"/>
      <w:r>
        <w:rPr>
          <w:sz w:val="28"/>
          <w:szCs w:val="28"/>
        </w:rPr>
        <w:t xml:space="preserve"> </w:t>
      </w:r>
      <w:r>
        <w:rPr>
          <w:w w:val="98"/>
          <w:sz w:val="28"/>
          <w:szCs w:val="28"/>
        </w:rPr>
        <w:t>for</w:t>
      </w:r>
      <w:r>
        <w:rPr>
          <w:sz w:val="28"/>
          <w:szCs w:val="28"/>
        </w:rPr>
        <w:t xml:space="preserve"> </w:t>
      </w:r>
      <w:r>
        <w:rPr>
          <w:w w:val="98"/>
          <w:sz w:val="28"/>
          <w:szCs w:val="28"/>
        </w:rPr>
        <w:t>the</w:t>
      </w:r>
      <w:r>
        <w:rPr>
          <w:sz w:val="28"/>
          <w:szCs w:val="28"/>
        </w:rPr>
        <w:t xml:space="preserve"> </w:t>
      </w:r>
      <w:r>
        <w:rPr>
          <w:w w:val="98"/>
          <w:sz w:val="28"/>
          <w:szCs w:val="28"/>
        </w:rPr>
        <w:t>question</w:t>
      </w:r>
      <w:r>
        <w:rPr>
          <w:sz w:val="28"/>
          <w:szCs w:val="28"/>
        </w:rPr>
        <w:t xml:space="preserve"> </w:t>
      </w:r>
      <w:r>
        <w:rPr>
          <w:w w:val="98"/>
          <w:sz w:val="28"/>
          <w:szCs w:val="28"/>
        </w:rPr>
        <w:t>with</w:t>
      </w:r>
      <w:r>
        <w:rPr>
          <w:sz w:val="28"/>
          <w:szCs w:val="28"/>
        </w:rPr>
        <w:t xml:space="preserve"> </w:t>
      </w:r>
      <w:r>
        <w:rPr>
          <w:w w:val="98"/>
          <w:sz w:val="28"/>
          <w:szCs w:val="28"/>
        </w:rPr>
        <w:t>others</w:t>
      </w:r>
      <w:r>
        <w:rPr>
          <w:sz w:val="28"/>
          <w:szCs w:val="28"/>
        </w:rPr>
        <w:t xml:space="preserve"> </w:t>
      </w:r>
      <w:r>
        <w:rPr>
          <w:w w:val="98"/>
          <w:sz w:val="28"/>
          <w:szCs w:val="28"/>
        </w:rPr>
        <w:t>because they</w:t>
      </w:r>
      <w:r>
        <w:rPr>
          <w:sz w:val="28"/>
          <w:szCs w:val="28"/>
        </w:rPr>
        <w:t xml:space="preserve"> </w:t>
      </w:r>
      <w:r>
        <w:rPr>
          <w:w w:val="98"/>
          <w:sz w:val="28"/>
          <w:szCs w:val="28"/>
        </w:rPr>
        <w:t>think</w:t>
      </w:r>
      <w:r>
        <w:rPr>
          <w:sz w:val="28"/>
          <w:szCs w:val="28"/>
        </w:rPr>
        <w:t xml:space="preserve"> </w:t>
      </w:r>
      <w:r>
        <w:rPr>
          <w:w w:val="98"/>
          <w:sz w:val="28"/>
          <w:szCs w:val="28"/>
        </w:rPr>
        <w:t>that</w:t>
      </w:r>
      <w:r>
        <w:rPr>
          <w:sz w:val="28"/>
          <w:szCs w:val="28"/>
        </w:rPr>
        <w:t xml:space="preserve"> </w:t>
      </w:r>
      <w:r>
        <w:rPr>
          <w:w w:val="98"/>
          <w:sz w:val="28"/>
          <w:szCs w:val="28"/>
        </w:rPr>
        <w:t>how</w:t>
      </w:r>
      <w:r>
        <w:rPr>
          <w:sz w:val="28"/>
          <w:szCs w:val="28"/>
        </w:rPr>
        <w:t xml:space="preserve"> </w:t>
      </w:r>
      <w:r>
        <w:rPr>
          <w:w w:val="98"/>
          <w:sz w:val="28"/>
          <w:szCs w:val="28"/>
        </w:rPr>
        <w:t>the</w:t>
      </w:r>
      <w:r>
        <w:rPr>
          <w:sz w:val="28"/>
          <w:szCs w:val="28"/>
        </w:rPr>
        <w:t xml:space="preserve"> </w:t>
      </w:r>
      <w:r>
        <w:rPr>
          <w:w w:val="98"/>
          <w:sz w:val="28"/>
          <w:szCs w:val="28"/>
        </w:rPr>
        <w:t>other</w:t>
      </w:r>
      <w:r>
        <w:rPr>
          <w:sz w:val="28"/>
          <w:szCs w:val="28"/>
        </w:rPr>
        <w:t xml:space="preserve"> </w:t>
      </w:r>
      <w:r>
        <w:rPr>
          <w:w w:val="98"/>
          <w:sz w:val="28"/>
          <w:szCs w:val="28"/>
        </w:rPr>
        <w:t>people</w:t>
      </w:r>
      <w:r>
        <w:rPr>
          <w:sz w:val="28"/>
          <w:szCs w:val="28"/>
        </w:rPr>
        <w:t xml:space="preserve"> </w:t>
      </w:r>
      <w:r>
        <w:rPr>
          <w:w w:val="98"/>
          <w:sz w:val="28"/>
          <w:szCs w:val="28"/>
        </w:rPr>
        <w:t>would</w:t>
      </w:r>
      <w:r>
        <w:rPr>
          <w:sz w:val="28"/>
          <w:szCs w:val="28"/>
        </w:rPr>
        <w:t xml:space="preserve"> </w:t>
      </w:r>
      <w:r>
        <w:rPr>
          <w:w w:val="98"/>
          <w:sz w:val="28"/>
          <w:szCs w:val="28"/>
        </w:rPr>
        <w:t>react</w:t>
      </w:r>
      <w:r>
        <w:rPr>
          <w:sz w:val="28"/>
          <w:szCs w:val="28"/>
        </w:rPr>
        <w:t xml:space="preserve"> </w:t>
      </w:r>
      <w:r>
        <w:rPr>
          <w:w w:val="98"/>
          <w:sz w:val="28"/>
          <w:szCs w:val="28"/>
        </w:rPr>
        <w:t>to</w:t>
      </w:r>
      <w:r>
        <w:rPr>
          <w:sz w:val="28"/>
          <w:szCs w:val="28"/>
        </w:rPr>
        <w:t xml:space="preserve"> </w:t>
      </w:r>
      <w:r>
        <w:rPr>
          <w:w w:val="98"/>
          <w:sz w:val="28"/>
          <w:szCs w:val="28"/>
        </w:rPr>
        <w:t>them.</w:t>
      </w:r>
      <w:r>
        <w:rPr>
          <w:sz w:val="28"/>
          <w:szCs w:val="28"/>
        </w:rPr>
        <w:t xml:space="preserve"> </w:t>
      </w:r>
      <w:r>
        <w:rPr>
          <w:w w:val="98"/>
          <w:sz w:val="28"/>
          <w:szCs w:val="28"/>
        </w:rPr>
        <w:t>The</w:t>
      </w:r>
      <w:r>
        <w:rPr>
          <w:sz w:val="28"/>
          <w:szCs w:val="28"/>
        </w:rPr>
        <w:t xml:space="preserve"> </w:t>
      </w:r>
      <w:r>
        <w:rPr>
          <w:w w:val="98"/>
          <w:sz w:val="28"/>
          <w:szCs w:val="28"/>
        </w:rPr>
        <w:t>one</w:t>
      </w:r>
      <w:r>
        <w:rPr>
          <w:sz w:val="28"/>
          <w:szCs w:val="28"/>
        </w:rPr>
        <w:t xml:space="preserve"> </w:t>
      </w:r>
      <w:r>
        <w:rPr>
          <w:w w:val="98"/>
          <w:sz w:val="28"/>
          <w:szCs w:val="28"/>
        </w:rPr>
        <w:t>who</w:t>
      </w:r>
      <w:r>
        <w:rPr>
          <w:sz w:val="28"/>
          <w:szCs w:val="28"/>
        </w:rPr>
        <w:t xml:space="preserve"> </w:t>
      </w:r>
      <w:r>
        <w:rPr>
          <w:w w:val="98"/>
          <w:sz w:val="28"/>
          <w:szCs w:val="28"/>
        </w:rPr>
        <w:t>ask</w:t>
      </w:r>
      <w:r>
        <w:rPr>
          <w:sz w:val="28"/>
          <w:szCs w:val="28"/>
        </w:rPr>
        <w:t xml:space="preserve"> </w:t>
      </w:r>
      <w:r>
        <w:rPr>
          <w:w w:val="98"/>
          <w:sz w:val="28"/>
          <w:szCs w:val="28"/>
        </w:rPr>
        <w:t>the</w:t>
      </w:r>
      <w:r>
        <w:rPr>
          <w:sz w:val="28"/>
          <w:szCs w:val="28"/>
        </w:rPr>
        <w:t xml:space="preserve"> </w:t>
      </w:r>
      <w:r>
        <w:rPr>
          <w:w w:val="98"/>
          <w:sz w:val="28"/>
          <w:szCs w:val="28"/>
        </w:rPr>
        <w:t>questions</w:t>
      </w:r>
      <w:r>
        <w:rPr>
          <w:sz w:val="28"/>
          <w:szCs w:val="28"/>
        </w:rPr>
        <w:t xml:space="preserve"> </w:t>
      </w:r>
      <w:r>
        <w:rPr>
          <w:w w:val="98"/>
          <w:sz w:val="28"/>
          <w:szCs w:val="28"/>
        </w:rPr>
        <w:t>he may</w:t>
      </w:r>
      <w:r>
        <w:rPr>
          <w:sz w:val="28"/>
          <w:szCs w:val="28"/>
        </w:rPr>
        <w:t xml:space="preserve"> </w:t>
      </w:r>
      <w:r>
        <w:rPr>
          <w:w w:val="98"/>
          <w:sz w:val="28"/>
          <w:szCs w:val="28"/>
        </w:rPr>
        <w:t>think</w:t>
      </w:r>
      <w:r>
        <w:rPr>
          <w:sz w:val="28"/>
          <w:szCs w:val="28"/>
        </w:rPr>
        <w:t xml:space="preserve"> </w:t>
      </w:r>
      <w:r>
        <w:rPr>
          <w:w w:val="98"/>
          <w:sz w:val="28"/>
          <w:szCs w:val="28"/>
        </w:rPr>
        <w:t>whether</w:t>
      </w:r>
      <w:r>
        <w:rPr>
          <w:sz w:val="28"/>
          <w:szCs w:val="28"/>
        </w:rPr>
        <w:t xml:space="preserve">   </w:t>
      </w:r>
      <w:r>
        <w:rPr>
          <w:w w:val="98"/>
          <w:sz w:val="28"/>
          <w:szCs w:val="28"/>
        </w:rPr>
        <w:t>he</w:t>
      </w:r>
      <w:r>
        <w:rPr>
          <w:sz w:val="28"/>
          <w:szCs w:val="28"/>
        </w:rPr>
        <w:t xml:space="preserve"> </w:t>
      </w:r>
      <w:r>
        <w:rPr>
          <w:w w:val="98"/>
          <w:sz w:val="28"/>
          <w:szCs w:val="28"/>
        </w:rPr>
        <w:t>is</w:t>
      </w:r>
      <w:r>
        <w:rPr>
          <w:sz w:val="28"/>
          <w:szCs w:val="28"/>
        </w:rPr>
        <w:t xml:space="preserve"> </w:t>
      </w:r>
      <w:r>
        <w:rPr>
          <w:w w:val="98"/>
          <w:sz w:val="28"/>
          <w:szCs w:val="28"/>
        </w:rPr>
        <w:t>able</w:t>
      </w:r>
      <w:r>
        <w:rPr>
          <w:sz w:val="28"/>
          <w:szCs w:val="28"/>
        </w:rPr>
        <w:t xml:space="preserve"> </w:t>
      </w:r>
      <w:r>
        <w:rPr>
          <w:w w:val="98"/>
          <w:sz w:val="28"/>
          <w:szCs w:val="28"/>
        </w:rPr>
        <w:t>to</w:t>
      </w:r>
      <w:r>
        <w:rPr>
          <w:sz w:val="28"/>
          <w:szCs w:val="28"/>
        </w:rPr>
        <w:t xml:space="preserve"> </w:t>
      </w:r>
      <w:r>
        <w:rPr>
          <w:w w:val="98"/>
          <w:sz w:val="28"/>
          <w:szCs w:val="28"/>
        </w:rPr>
        <w:t>get</w:t>
      </w:r>
      <w:r>
        <w:rPr>
          <w:sz w:val="28"/>
          <w:szCs w:val="28"/>
        </w:rPr>
        <w:t xml:space="preserve"> </w:t>
      </w:r>
      <w:r>
        <w:rPr>
          <w:w w:val="98"/>
          <w:sz w:val="28"/>
          <w:szCs w:val="28"/>
        </w:rPr>
        <w:t>answer</w:t>
      </w:r>
      <w:r>
        <w:rPr>
          <w:sz w:val="28"/>
          <w:szCs w:val="28"/>
        </w:rPr>
        <w:t xml:space="preserve"> </w:t>
      </w:r>
      <w:proofErr w:type="gramStart"/>
      <w:r>
        <w:rPr>
          <w:w w:val="98"/>
          <w:sz w:val="28"/>
          <w:szCs w:val="28"/>
        </w:rPr>
        <w:t>for</w:t>
      </w:r>
      <w:r>
        <w:rPr>
          <w:sz w:val="28"/>
          <w:szCs w:val="28"/>
        </w:rPr>
        <w:t xml:space="preserve">  </w:t>
      </w:r>
      <w:r>
        <w:rPr>
          <w:w w:val="98"/>
          <w:sz w:val="28"/>
          <w:szCs w:val="28"/>
        </w:rPr>
        <w:t>his</w:t>
      </w:r>
      <w:proofErr w:type="gramEnd"/>
      <w:r>
        <w:rPr>
          <w:sz w:val="28"/>
          <w:szCs w:val="28"/>
        </w:rPr>
        <w:t xml:space="preserve"> </w:t>
      </w:r>
      <w:r>
        <w:rPr>
          <w:w w:val="98"/>
          <w:sz w:val="28"/>
          <w:szCs w:val="28"/>
        </w:rPr>
        <w:t>questions</w:t>
      </w:r>
      <w:r>
        <w:rPr>
          <w:sz w:val="28"/>
          <w:szCs w:val="28"/>
        </w:rPr>
        <w:t xml:space="preserve"> </w:t>
      </w:r>
      <w:r>
        <w:rPr>
          <w:w w:val="98"/>
          <w:sz w:val="28"/>
          <w:szCs w:val="28"/>
        </w:rPr>
        <w:t>.</w:t>
      </w:r>
      <w:r>
        <w:rPr>
          <w:sz w:val="28"/>
          <w:szCs w:val="28"/>
        </w:rPr>
        <w:t xml:space="preserve"> </w:t>
      </w:r>
      <w:r>
        <w:rPr>
          <w:w w:val="98"/>
          <w:sz w:val="28"/>
          <w:szCs w:val="28"/>
        </w:rPr>
        <w:t>To</w:t>
      </w:r>
      <w:r>
        <w:rPr>
          <w:sz w:val="28"/>
          <w:szCs w:val="28"/>
        </w:rPr>
        <w:t xml:space="preserve">  </w:t>
      </w:r>
      <w:r>
        <w:rPr>
          <w:w w:val="98"/>
          <w:sz w:val="28"/>
          <w:szCs w:val="28"/>
        </w:rPr>
        <w:t>avoid</w:t>
      </w:r>
      <w:r>
        <w:rPr>
          <w:sz w:val="28"/>
          <w:szCs w:val="28"/>
        </w:rPr>
        <w:t xml:space="preserve"> </w:t>
      </w:r>
      <w:r>
        <w:rPr>
          <w:w w:val="98"/>
          <w:sz w:val="28"/>
          <w:szCs w:val="28"/>
        </w:rPr>
        <w:t>this</w:t>
      </w:r>
      <w:r>
        <w:rPr>
          <w:sz w:val="28"/>
          <w:szCs w:val="28"/>
        </w:rPr>
        <w:t xml:space="preserve"> </w:t>
      </w:r>
      <w:r>
        <w:rPr>
          <w:w w:val="98"/>
          <w:sz w:val="28"/>
          <w:szCs w:val="28"/>
        </w:rPr>
        <w:t>problem</w:t>
      </w:r>
      <w:r>
        <w:rPr>
          <w:sz w:val="28"/>
          <w:szCs w:val="28"/>
        </w:rPr>
        <w:t xml:space="preserve"> </w:t>
      </w:r>
      <w:r>
        <w:rPr>
          <w:w w:val="98"/>
          <w:sz w:val="28"/>
          <w:szCs w:val="28"/>
        </w:rPr>
        <w:t>our Questioner</w:t>
      </w:r>
      <w:r>
        <w:rPr>
          <w:sz w:val="28"/>
          <w:szCs w:val="28"/>
        </w:rPr>
        <w:t xml:space="preserve"> </w:t>
      </w:r>
      <w:r>
        <w:rPr>
          <w:w w:val="98"/>
          <w:sz w:val="28"/>
          <w:szCs w:val="28"/>
        </w:rPr>
        <w:t>App</w:t>
      </w:r>
      <w:r>
        <w:rPr>
          <w:sz w:val="28"/>
          <w:szCs w:val="28"/>
        </w:rPr>
        <w:t xml:space="preserve">   </w:t>
      </w:r>
      <w:r>
        <w:rPr>
          <w:w w:val="98"/>
          <w:sz w:val="28"/>
          <w:szCs w:val="28"/>
        </w:rPr>
        <w:t>help</w:t>
      </w:r>
      <w:r>
        <w:rPr>
          <w:sz w:val="28"/>
          <w:szCs w:val="28"/>
        </w:rPr>
        <w:t xml:space="preserve">  </w:t>
      </w:r>
      <w:r>
        <w:rPr>
          <w:w w:val="98"/>
          <w:sz w:val="28"/>
          <w:szCs w:val="28"/>
        </w:rPr>
        <w:t>the</w:t>
      </w:r>
      <w:r>
        <w:rPr>
          <w:sz w:val="28"/>
          <w:szCs w:val="28"/>
        </w:rPr>
        <w:t xml:space="preserve">   </w:t>
      </w:r>
      <w:r>
        <w:rPr>
          <w:w w:val="98"/>
          <w:sz w:val="28"/>
          <w:szCs w:val="28"/>
        </w:rPr>
        <w:t>them</w:t>
      </w:r>
      <w:r>
        <w:rPr>
          <w:sz w:val="28"/>
          <w:szCs w:val="28"/>
        </w:rPr>
        <w:t xml:space="preserve">  </w:t>
      </w:r>
      <w:r>
        <w:rPr>
          <w:w w:val="98"/>
          <w:sz w:val="28"/>
          <w:szCs w:val="28"/>
        </w:rPr>
        <w:t>to</w:t>
      </w:r>
      <w:r>
        <w:rPr>
          <w:sz w:val="28"/>
          <w:szCs w:val="28"/>
        </w:rPr>
        <w:t xml:space="preserve">  </w:t>
      </w:r>
      <w:r>
        <w:rPr>
          <w:w w:val="98"/>
          <w:sz w:val="28"/>
          <w:szCs w:val="28"/>
        </w:rPr>
        <w:t>post</w:t>
      </w:r>
      <w:r>
        <w:rPr>
          <w:sz w:val="28"/>
          <w:szCs w:val="28"/>
        </w:rPr>
        <w:t xml:space="preserve">  </w:t>
      </w:r>
      <w:r>
        <w:rPr>
          <w:w w:val="98"/>
          <w:sz w:val="28"/>
          <w:szCs w:val="28"/>
        </w:rPr>
        <w:t>their</w:t>
      </w:r>
      <w:r>
        <w:rPr>
          <w:sz w:val="28"/>
          <w:szCs w:val="28"/>
        </w:rPr>
        <w:t xml:space="preserve">  </w:t>
      </w:r>
      <w:r>
        <w:rPr>
          <w:w w:val="98"/>
          <w:sz w:val="28"/>
          <w:szCs w:val="28"/>
        </w:rPr>
        <w:t>questions</w:t>
      </w:r>
      <w:r>
        <w:rPr>
          <w:sz w:val="28"/>
          <w:szCs w:val="28"/>
        </w:rPr>
        <w:t xml:space="preserve">  </w:t>
      </w:r>
      <w:r>
        <w:rPr>
          <w:w w:val="98"/>
          <w:sz w:val="28"/>
          <w:szCs w:val="28"/>
        </w:rPr>
        <w:t>in</w:t>
      </w:r>
      <w:r>
        <w:rPr>
          <w:sz w:val="28"/>
          <w:szCs w:val="28"/>
        </w:rPr>
        <w:t xml:space="preserve">  </w:t>
      </w:r>
      <w:r>
        <w:rPr>
          <w:w w:val="98"/>
          <w:sz w:val="28"/>
          <w:szCs w:val="28"/>
        </w:rPr>
        <w:t>the</w:t>
      </w:r>
      <w:r>
        <w:rPr>
          <w:sz w:val="28"/>
          <w:szCs w:val="28"/>
        </w:rPr>
        <w:t xml:space="preserve">  </w:t>
      </w:r>
      <w:r>
        <w:rPr>
          <w:w w:val="98"/>
          <w:sz w:val="28"/>
          <w:szCs w:val="28"/>
        </w:rPr>
        <w:t>app</w:t>
      </w:r>
      <w:r>
        <w:rPr>
          <w:sz w:val="28"/>
          <w:szCs w:val="28"/>
        </w:rPr>
        <w:t xml:space="preserve">  </w:t>
      </w:r>
      <w:r>
        <w:rPr>
          <w:w w:val="98"/>
          <w:sz w:val="28"/>
          <w:szCs w:val="28"/>
        </w:rPr>
        <w:t>and</w:t>
      </w:r>
      <w:r>
        <w:rPr>
          <w:sz w:val="28"/>
          <w:szCs w:val="28"/>
        </w:rPr>
        <w:t xml:space="preserve">  </w:t>
      </w:r>
      <w:r>
        <w:rPr>
          <w:w w:val="98"/>
          <w:sz w:val="28"/>
          <w:szCs w:val="28"/>
        </w:rPr>
        <w:t>get</w:t>
      </w:r>
      <w:r>
        <w:rPr>
          <w:sz w:val="28"/>
          <w:szCs w:val="28"/>
        </w:rPr>
        <w:t xml:space="preserve">  </w:t>
      </w:r>
      <w:r>
        <w:rPr>
          <w:w w:val="98"/>
          <w:sz w:val="28"/>
          <w:szCs w:val="28"/>
        </w:rPr>
        <w:t>their</w:t>
      </w:r>
      <w:r>
        <w:rPr>
          <w:sz w:val="28"/>
          <w:szCs w:val="28"/>
        </w:rPr>
        <w:t xml:space="preserve"> </w:t>
      </w:r>
      <w:r>
        <w:rPr>
          <w:w w:val="98"/>
          <w:sz w:val="28"/>
          <w:szCs w:val="28"/>
        </w:rPr>
        <w:t>answer or</w:t>
      </w:r>
      <w:r>
        <w:rPr>
          <w:sz w:val="28"/>
          <w:szCs w:val="28"/>
        </w:rPr>
        <w:t xml:space="preserve"> </w:t>
      </w:r>
      <w:r>
        <w:rPr>
          <w:w w:val="98"/>
          <w:sz w:val="28"/>
          <w:szCs w:val="28"/>
        </w:rPr>
        <w:t>solutions</w:t>
      </w:r>
      <w:r>
        <w:rPr>
          <w:sz w:val="28"/>
          <w:szCs w:val="28"/>
        </w:rPr>
        <w:t xml:space="preserve"> </w:t>
      </w:r>
      <w:r>
        <w:rPr>
          <w:w w:val="98"/>
          <w:sz w:val="28"/>
          <w:szCs w:val="28"/>
        </w:rPr>
        <w:t>to</w:t>
      </w:r>
      <w:r>
        <w:rPr>
          <w:sz w:val="28"/>
          <w:szCs w:val="28"/>
        </w:rPr>
        <w:t xml:space="preserve"> </w:t>
      </w:r>
      <w:r>
        <w:rPr>
          <w:w w:val="98"/>
          <w:sz w:val="28"/>
          <w:szCs w:val="28"/>
        </w:rPr>
        <w:t>their</w:t>
      </w:r>
      <w:r>
        <w:rPr>
          <w:sz w:val="28"/>
          <w:szCs w:val="28"/>
        </w:rPr>
        <w:t xml:space="preserve"> </w:t>
      </w:r>
      <w:r>
        <w:rPr>
          <w:w w:val="98"/>
          <w:sz w:val="28"/>
          <w:szCs w:val="28"/>
        </w:rPr>
        <w:t>questions.</w:t>
      </w:r>
    </w:p>
    <w:p w:rsidR="00805E00" w:rsidRDefault="00805E00">
      <w:pPr>
        <w:spacing w:before="8" w:line="140" w:lineRule="exact"/>
        <w:rPr>
          <w:sz w:val="15"/>
          <w:szCs w:val="15"/>
        </w:rPr>
      </w:pPr>
    </w:p>
    <w:p w:rsidR="00805E00" w:rsidRDefault="00805E00">
      <w:pPr>
        <w:spacing w:line="200" w:lineRule="exact"/>
      </w:pPr>
    </w:p>
    <w:p w:rsidR="00805E00" w:rsidRDefault="00805E00">
      <w:pPr>
        <w:spacing w:line="200" w:lineRule="exact"/>
      </w:pPr>
    </w:p>
    <w:p w:rsidR="00805E00" w:rsidRDefault="00F20D2E">
      <w:pPr>
        <w:spacing w:line="360" w:lineRule="exact"/>
        <w:ind w:left="101"/>
        <w:rPr>
          <w:sz w:val="32"/>
          <w:szCs w:val="32"/>
        </w:rPr>
      </w:pPr>
      <w:r>
        <w:rPr>
          <w:b/>
          <w:w w:val="98"/>
          <w:position w:val="-1"/>
          <w:sz w:val="32"/>
          <w:szCs w:val="32"/>
          <w:u w:val="thick" w:color="000000"/>
        </w:rPr>
        <w:t>OBJECTIVES:</w:t>
      </w:r>
    </w:p>
    <w:p w:rsidR="00805E00" w:rsidRDefault="00805E00">
      <w:pPr>
        <w:spacing w:before="19" w:line="240" w:lineRule="exact"/>
        <w:rPr>
          <w:sz w:val="24"/>
          <w:szCs w:val="24"/>
        </w:rPr>
      </w:pPr>
    </w:p>
    <w:p w:rsidR="00805E00" w:rsidRPr="00F1401E" w:rsidRDefault="00F20D2E" w:rsidP="00F1401E">
      <w:pPr>
        <w:pStyle w:val="ListParagraph"/>
        <w:numPr>
          <w:ilvl w:val="0"/>
          <w:numId w:val="7"/>
        </w:numPr>
        <w:tabs>
          <w:tab w:val="left" w:pos="720"/>
        </w:tabs>
        <w:spacing w:before="25" w:line="452" w:lineRule="auto"/>
        <w:ind w:right="2004"/>
        <w:jc w:val="both"/>
        <w:rPr>
          <w:sz w:val="28"/>
          <w:szCs w:val="28"/>
        </w:rPr>
      </w:pPr>
      <w:r w:rsidRPr="00F1401E">
        <w:rPr>
          <w:w w:val="98"/>
          <w:sz w:val="28"/>
          <w:szCs w:val="28"/>
        </w:rPr>
        <w:t>This</w:t>
      </w:r>
      <w:r w:rsidRPr="00F1401E">
        <w:rPr>
          <w:sz w:val="28"/>
          <w:szCs w:val="28"/>
        </w:rPr>
        <w:t xml:space="preserve"> </w:t>
      </w:r>
      <w:proofErr w:type="gramStart"/>
      <w:r w:rsidRPr="00F1401E">
        <w:rPr>
          <w:w w:val="98"/>
          <w:sz w:val="28"/>
          <w:szCs w:val="28"/>
        </w:rPr>
        <w:t>app</w:t>
      </w:r>
      <w:r w:rsidRPr="00F1401E">
        <w:rPr>
          <w:sz w:val="28"/>
          <w:szCs w:val="28"/>
        </w:rPr>
        <w:t xml:space="preserve">  </w:t>
      </w:r>
      <w:r w:rsidRPr="00F1401E">
        <w:rPr>
          <w:w w:val="98"/>
          <w:sz w:val="28"/>
          <w:szCs w:val="28"/>
        </w:rPr>
        <w:t>allow</w:t>
      </w:r>
      <w:proofErr w:type="gramEnd"/>
      <w:r w:rsidRPr="00F1401E">
        <w:rPr>
          <w:sz w:val="28"/>
          <w:szCs w:val="28"/>
        </w:rPr>
        <w:t xml:space="preserve"> </w:t>
      </w:r>
      <w:r w:rsidRPr="00F1401E">
        <w:rPr>
          <w:w w:val="98"/>
          <w:sz w:val="28"/>
          <w:szCs w:val="28"/>
        </w:rPr>
        <w:t>the</w:t>
      </w:r>
      <w:r w:rsidRPr="00F1401E">
        <w:rPr>
          <w:sz w:val="28"/>
          <w:szCs w:val="28"/>
        </w:rPr>
        <w:t xml:space="preserve"> </w:t>
      </w:r>
      <w:proofErr w:type="spellStart"/>
      <w:r w:rsidRPr="00F1401E">
        <w:rPr>
          <w:w w:val="98"/>
          <w:sz w:val="28"/>
          <w:szCs w:val="28"/>
        </w:rPr>
        <w:t>the</w:t>
      </w:r>
      <w:proofErr w:type="spellEnd"/>
      <w:r w:rsidRPr="00F1401E">
        <w:rPr>
          <w:sz w:val="28"/>
          <w:szCs w:val="28"/>
        </w:rPr>
        <w:t xml:space="preserve"> </w:t>
      </w:r>
      <w:r w:rsidRPr="00F1401E">
        <w:rPr>
          <w:w w:val="98"/>
          <w:sz w:val="28"/>
          <w:szCs w:val="28"/>
        </w:rPr>
        <w:t>user</w:t>
      </w:r>
      <w:r w:rsidRPr="00F1401E">
        <w:rPr>
          <w:sz w:val="28"/>
          <w:szCs w:val="28"/>
        </w:rPr>
        <w:t xml:space="preserve"> </w:t>
      </w:r>
      <w:r w:rsidRPr="00F1401E">
        <w:rPr>
          <w:w w:val="98"/>
          <w:sz w:val="28"/>
          <w:szCs w:val="28"/>
        </w:rPr>
        <w:t>to</w:t>
      </w:r>
      <w:r w:rsidRPr="00F1401E">
        <w:rPr>
          <w:sz w:val="28"/>
          <w:szCs w:val="28"/>
        </w:rPr>
        <w:t xml:space="preserve"> </w:t>
      </w:r>
      <w:r w:rsidRPr="00F1401E">
        <w:rPr>
          <w:w w:val="98"/>
          <w:sz w:val="28"/>
          <w:szCs w:val="28"/>
        </w:rPr>
        <w:t>post</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questions</w:t>
      </w:r>
      <w:r w:rsidRPr="00F1401E">
        <w:rPr>
          <w:sz w:val="28"/>
          <w:szCs w:val="28"/>
        </w:rPr>
        <w:t xml:space="preserve"> </w:t>
      </w:r>
      <w:r w:rsidRPr="00F1401E">
        <w:rPr>
          <w:w w:val="98"/>
          <w:sz w:val="28"/>
          <w:szCs w:val="28"/>
        </w:rPr>
        <w:t>and</w:t>
      </w:r>
      <w:r w:rsidRPr="00F1401E">
        <w:rPr>
          <w:sz w:val="28"/>
          <w:szCs w:val="28"/>
        </w:rPr>
        <w:t xml:space="preserve"> </w:t>
      </w:r>
      <w:r w:rsidRPr="00F1401E">
        <w:rPr>
          <w:w w:val="98"/>
          <w:sz w:val="28"/>
          <w:szCs w:val="28"/>
        </w:rPr>
        <w:t>answer</w:t>
      </w:r>
      <w:r w:rsidRPr="00F1401E">
        <w:rPr>
          <w:sz w:val="28"/>
          <w:szCs w:val="28"/>
        </w:rPr>
        <w:t xml:space="preserve"> </w:t>
      </w:r>
      <w:r w:rsidRPr="00F1401E">
        <w:rPr>
          <w:w w:val="98"/>
          <w:sz w:val="28"/>
          <w:szCs w:val="28"/>
        </w:rPr>
        <w:t>then</w:t>
      </w:r>
      <w:r w:rsidRPr="00F1401E">
        <w:rPr>
          <w:sz w:val="28"/>
          <w:szCs w:val="28"/>
        </w:rPr>
        <w:t xml:space="preserve"> </w:t>
      </w:r>
      <w:r w:rsidR="00F1401E" w:rsidRPr="00F1401E">
        <w:rPr>
          <w:w w:val="98"/>
          <w:sz w:val="28"/>
          <w:szCs w:val="28"/>
        </w:rPr>
        <w:t xml:space="preserve">in </w:t>
      </w:r>
      <w:r w:rsidRPr="00F1401E">
        <w:rPr>
          <w:w w:val="98"/>
          <w:sz w:val="28"/>
          <w:szCs w:val="28"/>
        </w:rPr>
        <w:t>corresponding</w:t>
      </w:r>
      <w:r w:rsidRPr="00F1401E">
        <w:rPr>
          <w:sz w:val="28"/>
          <w:szCs w:val="28"/>
        </w:rPr>
        <w:t xml:space="preserve"> </w:t>
      </w:r>
      <w:r w:rsidRPr="00F1401E">
        <w:rPr>
          <w:w w:val="98"/>
          <w:sz w:val="28"/>
          <w:szCs w:val="28"/>
        </w:rPr>
        <w:t>topic.</w:t>
      </w:r>
    </w:p>
    <w:p w:rsidR="00805E00" w:rsidRPr="00F1401E" w:rsidRDefault="00F20D2E" w:rsidP="00F1401E">
      <w:pPr>
        <w:pStyle w:val="ListParagraph"/>
        <w:numPr>
          <w:ilvl w:val="0"/>
          <w:numId w:val="7"/>
        </w:numPr>
        <w:spacing w:before="35"/>
        <w:jc w:val="both"/>
        <w:rPr>
          <w:sz w:val="28"/>
          <w:szCs w:val="28"/>
        </w:rPr>
      </w:pPr>
      <w:r w:rsidRPr="00F1401E">
        <w:rPr>
          <w:w w:val="98"/>
          <w:sz w:val="28"/>
          <w:szCs w:val="28"/>
        </w:rPr>
        <w:t>This</w:t>
      </w:r>
      <w:r w:rsidRPr="00F1401E">
        <w:rPr>
          <w:sz w:val="28"/>
          <w:szCs w:val="28"/>
        </w:rPr>
        <w:t xml:space="preserve"> </w:t>
      </w:r>
      <w:r w:rsidRPr="00F1401E">
        <w:rPr>
          <w:w w:val="98"/>
          <w:sz w:val="28"/>
          <w:szCs w:val="28"/>
        </w:rPr>
        <w:t>app</w:t>
      </w:r>
      <w:r w:rsidRPr="00F1401E">
        <w:rPr>
          <w:sz w:val="28"/>
          <w:szCs w:val="28"/>
        </w:rPr>
        <w:t xml:space="preserve"> </w:t>
      </w:r>
      <w:r w:rsidRPr="00F1401E">
        <w:rPr>
          <w:w w:val="98"/>
          <w:sz w:val="28"/>
          <w:szCs w:val="28"/>
        </w:rPr>
        <w:t>allow</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user</w:t>
      </w:r>
      <w:r w:rsidRPr="00F1401E">
        <w:rPr>
          <w:sz w:val="28"/>
          <w:szCs w:val="28"/>
        </w:rPr>
        <w:t xml:space="preserve"> </w:t>
      </w:r>
      <w:r w:rsidRPr="00F1401E">
        <w:rPr>
          <w:w w:val="98"/>
          <w:sz w:val="28"/>
          <w:szCs w:val="28"/>
        </w:rPr>
        <w:t>to</w:t>
      </w:r>
      <w:r w:rsidRPr="00F1401E">
        <w:rPr>
          <w:sz w:val="28"/>
          <w:szCs w:val="28"/>
        </w:rPr>
        <w:t xml:space="preserve"> </w:t>
      </w:r>
      <w:r w:rsidRPr="00F1401E">
        <w:rPr>
          <w:w w:val="98"/>
          <w:sz w:val="28"/>
          <w:szCs w:val="28"/>
        </w:rPr>
        <w:t>answer</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questions.</w:t>
      </w:r>
    </w:p>
    <w:p w:rsidR="00805E00" w:rsidRDefault="00805E00" w:rsidP="00F1401E">
      <w:pPr>
        <w:spacing w:line="200" w:lineRule="exact"/>
        <w:jc w:val="both"/>
      </w:pPr>
    </w:p>
    <w:p w:rsidR="00805E00" w:rsidRDefault="00805E00" w:rsidP="00F1401E">
      <w:pPr>
        <w:spacing w:before="6" w:line="220" w:lineRule="exact"/>
        <w:jc w:val="both"/>
        <w:rPr>
          <w:sz w:val="22"/>
          <w:szCs w:val="22"/>
        </w:rPr>
      </w:pPr>
    </w:p>
    <w:p w:rsidR="00805E00" w:rsidRPr="00F1401E" w:rsidRDefault="00F20D2E" w:rsidP="00F1401E">
      <w:pPr>
        <w:pStyle w:val="ListParagraph"/>
        <w:numPr>
          <w:ilvl w:val="0"/>
          <w:numId w:val="7"/>
        </w:numPr>
        <w:jc w:val="both"/>
        <w:rPr>
          <w:sz w:val="28"/>
          <w:szCs w:val="28"/>
        </w:rPr>
      </w:pPr>
      <w:r w:rsidRPr="00F1401E">
        <w:rPr>
          <w:w w:val="98"/>
          <w:sz w:val="28"/>
          <w:szCs w:val="28"/>
        </w:rPr>
        <w:t>Logging</w:t>
      </w:r>
      <w:r w:rsidRPr="00F1401E">
        <w:rPr>
          <w:sz w:val="28"/>
          <w:szCs w:val="28"/>
        </w:rPr>
        <w:t xml:space="preserve"> </w:t>
      </w:r>
      <w:r w:rsidRPr="00F1401E">
        <w:rPr>
          <w:w w:val="98"/>
          <w:sz w:val="28"/>
          <w:szCs w:val="28"/>
        </w:rPr>
        <w:t>in</w:t>
      </w:r>
      <w:r w:rsidRPr="00F1401E">
        <w:rPr>
          <w:sz w:val="28"/>
          <w:szCs w:val="28"/>
        </w:rPr>
        <w:t xml:space="preserve"> </w:t>
      </w:r>
      <w:r w:rsidRPr="00F1401E">
        <w:rPr>
          <w:w w:val="98"/>
          <w:sz w:val="28"/>
          <w:szCs w:val="28"/>
        </w:rPr>
        <w:t>with</w:t>
      </w:r>
      <w:r w:rsidRPr="00F1401E">
        <w:rPr>
          <w:sz w:val="28"/>
          <w:szCs w:val="28"/>
        </w:rPr>
        <w:t xml:space="preserve"> </w:t>
      </w:r>
      <w:r w:rsidRPr="00F1401E">
        <w:rPr>
          <w:w w:val="98"/>
          <w:sz w:val="28"/>
          <w:szCs w:val="28"/>
        </w:rPr>
        <w:t>their</w:t>
      </w:r>
      <w:r w:rsidRPr="00F1401E">
        <w:rPr>
          <w:sz w:val="28"/>
          <w:szCs w:val="28"/>
        </w:rPr>
        <w:t xml:space="preserve"> </w:t>
      </w:r>
      <w:r w:rsidRPr="00F1401E">
        <w:rPr>
          <w:w w:val="98"/>
          <w:sz w:val="28"/>
          <w:szCs w:val="28"/>
        </w:rPr>
        <w:t>credentials</w:t>
      </w:r>
      <w:r w:rsidRPr="00F1401E">
        <w:rPr>
          <w:sz w:val="28"/>
          <w:szCs w:val="28"/>
        </w:rPr>
        <w:t xml:space="preserve"> </w:t>
      </w:r>
      <w:r w:rsidRPr="00F1401E">
        <w:rPr>
          <w:w w:val="98"/>
          <w:sz w:val="28"/>
          <w:szCs w:val="28"/>
        </w:rPr>
        <w:t>and</w:t>
      </w:r>
      <w:r w:rsidRPr="00F1401E">
        <w:rPr>
          <w:sz w:val="28"/>
          <w:szCs w:val="28"/>
        </w:rPr>
        <w:t xml:space="preserve"> </w:t>
      </w:r>
      <w:r w:rsidRPr="00F1401E">
        <w:rPr>
          <w:w w:val="98"/>
          <w:sz w:val="28"/>
          <w:szCs w:val="28"/>
        </w:rPr>
        <w:t>profile</w:t>
      </w:r>
      <w:r w:rsidRPr="00F1401E">
        <w:rPr>
          <w:sz w:val="28"/>
          <w:szCs w:val="28"/>
        </w:rPr>
        <w:t xml:space="preserve"> </w:t>
      </w:r>
      <w:r w:rsidRPr="00F1401E">
        <w:rPr>
          <w:w w:val="98"/>
          <w:sz w:val="28"/>
          <w:szCs w:val="28"/>
        </w:rPr>
        <w:t>picture.</w:t>
      </w:r>
    </w:p>
    <w:p w:rsidR="00805E00" w:rsidRDefault="00805E00" w:rsidP="00F1401E">
      <w:pPr>
        <w:spacing w:before="10" w:line="100" w:lineRule="exact"/>
        <w:jc w:val="both"/>
        <w:rPr>
          <w:sz w:val="11"/>
          <w:szCs w:val="11"/>
        </w:rPr>
      </w:pPr>
    </w:p>
    <w:p w:rsidR="00805E00" w:rsidRDefault="00805E00" w:rsidP="00F1401E">
      <w:pPr>
        <w:spacing w:line="200" w:lineRule="exact"/>
        <w:jc w:val="both"/>
      </w:pPr>
    </w:p>
    <w:p w:rsidR="00805E00" w:rsidRDefault="00805E00" w:rsidP="00F1401E">
      <w:pPr>
        <w:spacing w:line="200" w:lineRule="exact"/>
        <w:jc w:val="both"/>
      </w:pPr>
    </w:p>
    <w:p w:rsidR="00805E00" w:rsidRPr="00F1401E" w:rsidRDefault="00F20D2E" w:rsidP="00F1401E">
      <w:pPr>
        <w:pStyle w:val="ListParagraph"/>
        <w:numPr>
          <w:ilvl w:val="0"/>
          <w:numId w:val="7"/>
        </w:numPr>
        <w:jc w:val="both"/>
        <w:rPr>
          <w:sz w:val="28"/>
          <w:szCs w:val="28"/>
        </w:rPr>
      </w:pPr>
      <w:r w:rsidRPr="00F1401E">
        <w:rPr>
          <w:w w:val="98"/>
          <w:sz w:val="28"/>
          <w:szCs w:val="28"/>
        </w:rPr>
        <w:t>Liking</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post</w:t>
      </w:r>
      <w:r w:rsidRPr="00F1401E">
        <w:rPr>
          <w:sz w:val="28"/>
          <w:szCs w:val="28"/>
        </w:rPr>
        <w:t xml:space="preserve"> </w:t>
      </w:r>
      <w:r w:rsidRPr="00F1401E">
        <w:rPr>
          <w:w w:val="98"/>
          <w:sz w:val="28"/>
          <w:szCs w:val="28"/>
        </w:rPr>
        <w:t>and</w:t>
      </w:r>
      <w:r w:rsidRPr="00F1401E">
        <w:rPr>
          <w:sz w:val="28"/>
          <w:szCs w:val="28"/>
        </w:rPr>
        <w:t xml:space="preserve"> </w:t>
      </w:r>
      <w:r w:rsidRPr="00F1401E">
        <w:rPr>
          <w:w w:val="98"/>
          <w:sz w:val="28"/>
          <w:szCs w:val="28"/>
        </w:rPr>
        <w:t>commenting.</w:t>
      </w:r>
    </w:p>
    <w:p w:rsidR="00F1401E" w:rsidRDefault="00F1401E" w:rsidP="00F1401E">
      <w:pPr>
        <w:pStyle w:val="ListParagraph"/>
        <w:jc w:val="both"/>
        <w:rPr>
          <w:w w:val="98"/>
          <w:sz w:val="28"/>
          <w:szCs w:val="28"/>
        </w:rPr>
      </w:pPr>
    </w:p>
    <w:p w:rsidR="00F1401E" w:rsidRPr="00F1401E" w:rsidRDefault="00F1401E" w:rsidP="00F1401E">
      <w:pPr>
        <w:pStyle w:val="ListParagraph"/>
        <w:jc w:val="both"/>
        <w:rPr>
          <w:sz w:val="28"/>
          <w:szCs w:val="28"/>
        </w:rPr>
      </w:pPr>
    </w:p>
    <w:p w:rsidR="00805E00" w:rsidRDefault="00805E00" w:rsidP="00F1401E">
      <w:pPr>
        <w:spacing w:line="200" w:lineRule="exact"/>
        <w:jc w:val="both"/>
      </w:pPr>
    </w:p>
    <w:p w:rsidR="00805E00" w:rsidRDefault="00805E00" w:rsidP="00F1401E">
      <w:pPr>
        <w:spacing w:before="11" w:line="240" w:lineRule="exact"/>
        <w:jc w:val="both"/>
        <w:rPr>
          <w:sz w:val="24"/>
          <w:szCs w:val="24"/>
        </w:rPr>
      </w:pPr>
    </w:p>
    <w:p w:rsidR="00805E00" w:rsidRDefault="00F20D2E">
      <w:pPr>
        <w:ind w:left="240"/>
        <w:rPr>
          <w:sz w:val="24"/>
          <w:szCs w:val="24"/>
        </w:rPr>
        <w:sectPr w:rsidR="00805E00">
          <w:pgSz w:w="12240" w:h="15840"/>
          <w:pgMar w:top="1480" w:right="700" w:bottom="280" w:left="1200" w:header="720" w:footer="720" w:gutter="0"/>
          <w:cols w:space="720"/>
        </w:sectPr>
      </w:pPr>
      <w:r>
        <w:rPr>
          <w:rFonts w:ascii="Arial" w:eastAsia="Arial" w:hAnsi="Arial" w:cs="Arial"/>
          <w:position w:val="1"/>
          <w:sz w:val="24"/>
          <w:szCs w:val="24"/>
        </w:rPr>
        <w:t xml:space="preserve">Dept. of CSE, NMAMIT                                                                                                  </w:t>
      </w:r>
      <w:r>
        <w:rPr>
          <w:rFonts w:ascii="Arial" w:eastAsia="Arial" w:hAnsi="Arial" w:cs="Arial"/>
          <w:sz w:val="24"/>
          <w:szCs w:val="24"/>
        </w:rPr>
        <w:t xml:space="preserve">Page </w:t>
      </w:r>
      <w:r>
        <w:rPr>
          <w:sz w:val="24"/>
          <w:szCs w:val="24"/>
        </w:rPr>
        <w:t>4</w:t>
      </w:r>
    </w:p>
    <w:p w:rsidR="00805E00" w:rsidRDefault="00F20D2E">
      <w:pPr>
        <w:spacing w:before="100"/>
        <w:ind w:left="239"/>
      </w:pPr>
      <w:r>
        <w:lastRenderedPageBreak/>
        <w:pict>
          <v:group id="_x0000_s1039" style="position:absolute;left:0;text-align:left;margin-left:23.95pt;margin-top:23.7pt;width:564.25pt;height:744.7pt;z-index:-251655680;mso-position-horizontal-relative:page;mso-position-vertical-relative:page" coordorigin="479,474" coordsize="11285,14894">
            <v:shape id="_x0000_s1043" style="position:absolute;left:490;top:485;width:11263;height:0" coordorigin="490,485" coordsize="11263,0" path="m490,485r11263,e" filled="f" strokeweight=".58pt">
              <v:path arrowok="t"/>
            </v:shape>
            <v:shape id="_x0000_s1042" style="position:absolute;left:485;top:480;width:0;height:14882" coordorigin="485,480" coordsize="0,14882" path="m485,480r,14882e" filled="f" strokeweight=".58pt">
              <v:path arrowok="t"/>
            </v:shape>
            <v:shape id="_x0000_s1041" style="position:absolute;left:11758;top:480;width:0;height:14882" coordorigin="11758,480" coordsize="0,14882" path="m11758,480r,14882e" filled="f" strokeweight=".58pt">
              <v:path arrowok="t"/>
            </v:shape>
            <v:shape id="_x0000_s1040" style="position:absolute;left:490;top:15358;width:11263;height:0" coordorigin="490,15358" coordsize="11263,0" path="m490,15358r11263,e" filled="f" strokeweight=".58pt">
              <v:path arrowok="t"/>
            </v:shape>
            <w10:wrap anchorx="page" anchory="page"/>
          </v:group>
        </w:pict>
      </w:r>
      <w:r>
        <w:pict>
          <v:shape id="_x0000_i1028" type="#_x0000_t75" style="width:486.6pt;height:138.6pt">
            <v:imagedata r:id="rId10" o:title=""/>
          </v:shape>
        </w:pict>
      </w:r>
    </w:p>
    <w:p w:rsidR="00805E00" w:rsidRDefault="00F20D2E">
      <w:pPr>
        <w:spacing w:before="64" w:line="400" w:lineRule="exact"/>
        <w:ind w:left="100"/>
        <w:rPr>
          <w:rFonts w:ascii="Arial" w:eastAsia="Arial" w:hAnsi="Arial" w:cs="Arial"/>
          <w:sz w:val="36"/>
          <w:szCs w:val="36"/>
        </w:rPr>
      </w:pPr>
      <w:r>
        <w:rPr>
          <w:b/>
          <w:position w:val="-1"/>
          <w:sz w:val="36"/>
          <w:szCs w:val="36"/>
          <w:u w:val="thick" w:color="000000"/>
        </w:rPr>
        <w:t>TECHNICAL DETAILS</w:t>
      </w:r>
      <w:r>
        <w:rPr>
          <w:rFonts w:ascii="Arial" w:eastAsia="Arial" w:hAnsi="Arial" w:cs="Arial"/>
          <w:b/>
          <w:position w:val="-1"/>
          <w:sz w:val="36"/>
          <w:szCs w:val="36"/>
          <w:u w:val="thick" w:color="000000"/>
        </w:rPr>
        <w:t>:</w:t>
      </w:r>
    </w:p>
    <w:p w:rsidR="00805E00" w:rsidRDefault="00805E00">
      <w:pPr>
        <w:spacing w:line="200" w:lineRule="exact"/>
      </w:pPr>
    </w:p>
    <w:p w:rsidR="00805E00" w:rsidRDefault="00805E00">
      <w:pPr>
        <w:spacing w:before="15" w:line="260" w:lineRule="exact"/>
        <w:rPr>
          <w:sz w:val="26"/>
          <w:szCs w:val="26"/>
        </w:rPr>
      </w:pPr>
    </w:p>
    <w:p w:rsidR="00805E00" w:rsidRDefault="00F20D2E">
      <w:pPr>
        <w:spacing w:before="18" w:line="360" w:lineRule="exact"/>
        <w:ind w:left="100"/>
        <w:rPr>
          <w:sz w:val="32"/>
          <w:szCs w:val="32"/>
        </w:rPr>
      </w:pPr>
      <w:r>
        <w:rPr>
          <w:b/>
          <w:w w:val="98"/>
          <w:position w:val="-1"/>
          <w:sz w:val="32"/>
          <w:szCs w:val="32"/>
          <w:u w:val="thick" w:color="000000"/>
        </w:rPr>
        <w:t>SOFTWARE CONFIGURATIONS:</w:t>
      </w:r>
    </w:p>
    <w:p w:rsidR="00805E00" w:rsidRDefault="00805E00">
      <w:pPr>
        <w:spacing w:before="9" w:line="180" w:lineRule="exact"/>
        <w:rPr>
          <w:sz w:val="18"/>
          <w:szCs w:val="18"/>
        </w:rPr>
      </w:pPr>
    </w:p>
    <w:p w:rsidR="00805E00" w:rsidRDefault="00805E00">
      <w:pPr>
        <w:spacing w:line="200" w:lineRule="exact"/>
      </w:pPr>
    </w:p>
    <w:p w:rsidR="00805E00" w:rsidRPr="00F1401E" w:rsidRDefault="00F20D2E" w:rsidP="00F1401E">
      <w:pPr>
        <w:pStyle w:val="ListParagraph"/>
        <w:numPr>
          <w:ilvl w:val="0"/>
          <w:numId w:val="4"/>
        </w:numPr>
        <w:spacing w:before="25"/>
        <w:jc w:val="both"/>
        <w:rPr>
          <w:sz w:val="28"/>
          <w:szCs w:val="28"/>
        </w:rPr>
      </w:pPr>
      <w:r w:rsidRPr="00F1401E">
        <w:rPr>
          <w:w w:val="98"/>
          <w:sz w:val="28"/>
          <w:szCs w:val="28"/>
        </w:rPr>
        <w:t>Operating</w:t>
      </w:r>
      <w:r w:rsidRPr="00F1401E">
        <w:rPr>
          <w:sz w:val="28"/>
          <w:szCs w:val="28"/>
        </w:rPr>
        <w:t xml:space="preserve"> </w:t>
      </w:r>
      <w:r w:rsidRPr="00F1401E">
        <w:rPr>
          <w:w w:val="98"/>
          <w:sz w:val="28"/>
          <w:szCs w:val="28"/>
        </w:rPr>
        <w:t>System:</w:t>
      </w:r>
      <w:r w:rsidRPr="00F1401E">
        <w:rPr>
          <w:sz w:val="28"/>
          <w:szCs w:val="28"/>
        </w:rPr>
        <w:t xml:space="preserve"> </w:t>
      </w:r>
      <w:r w:rsidRPr="00F1401E">
        <w:rPr>
          <w:w w:val="98"/>
          <w:sz w:val="28"/>
          <w:szCs w:val="28"/>
        </w:rPr>
        <w:t>Windows</w:t>
      </w:r>
      <w:r w:rsidRPr="00F1401E">
        <w:rPr>
          <w:sz w:val="28"/>
          <w:szCs w:val="28"/>
        </w:rPr>
        <w:t xml:space="preserve"> </w:t>
      </w:r>
      <w:r w:rsidRPr="00F1401E">
        <w:rPr>
          <w:w w:val="98"/>
          <w:sz w:val="28"/>
          <w:szCs w:val="28"/>
        </w:rPr>
        <w:t>10</w:t>
      </w:r>
    </w:p>
    <w:p w:rsidR="00805E00" w:rsidRPr="00F1401E" w:rsidRDefault="00F20D2E" w:rsidP="00F1401E">
      <w:pPr>
        <w:pStyle w:val="ListParagraph"/>
        <w:numPr>
          <w:ilvl w:val="0"/>
          <w:numId w:val="4"/>
        </w:numPr>
        <w:spacing w:before="18"/>
        <w:jc w:val="both"/>
        <w:rPr>
          <w:sz w:val="28"/>
          <w:szCs w:val="28"/>
        </w:rPr>
      </w:pPr>
      <w:r w:rsidRPr="00F1401E">
        <w:rPr>
          <w:w w:val="98"/>
          <w:sz w:val="28"/>
          <w:szCs w:val="28"/>
        </w:rPr>
        <w:t>Workspace:</w:t>
      </w:r>
      <w:r w:rsidRPr="00F1401E">
        <w:rPr>
          <w:sz w:val="28"/>
          <w:szCs w:val="28"/>
        </w:rPr>
        <w:t xml:space="preserve"> </w:t>
      </w:r>
      <w:r w:rsidRPr="00F1401E">
        <w:rPr>
          <w:w w:val="98"/>
          <w:sz w:val="28"/>
          <w:szCs w:val="28"/>
        </w:rPr>
        <w:t>Android</w:t>
      </w:r>
      <w:r w:rsidRPr="00F1401E">
        <w:rPr>
          <w:sz w:val="28"/>
          <w:szCs w:val="28"/>
        </w:rPr>
        <w:t xml:space="preserve"> </w:t>
      </w:r>
      <w:r w:rsidRPr="00F1401E">
        <w:rPr>
          <w:w w:val="98"/>
          <w:sz w:val="28"/>
          <w:szCs w:val="28"/>
        </w:rPr>
        <w:t>Studio</w:t>
      </w:r>
    </w:p>
    <w:p w:rsidR="00805E00" w:rsidRPr="00F1401E" w:rsidRDefault="00F20D2E" w:rsidP="00F1401E">
      <w:pPr>
        <w:pStyle w:val="ListParagraph"/>
        <w:numPr>
          <w:ilvl w:val="0"/>
          <w:numId w:val="4"/>
        </w:numPr>
        <w:spacing w:before="15"/>
        <w:jc w:val="both"/>
        <w:rPr>
          <w:sz w:val="28"/>
          <w:szCs w:val="28"/>
        </w:rPr>
      </w:pPr>
      <w:r w:rsidRPr="00F1401E">
        <w:rPr>
          <w:w w:val="98"/>
          <w:sz w:val="28"/>
          <w:szCs w:val="28"/>
        </w:rPr>
        <w:t>Android</w:t>
      </w:r>
      <w:r w:rsidRPr="00F1401E">
        <w:rPr>
          <w:sz w:val="28"/>
          <w:szCs w:val="28"/>
        </w:rPr>
        <w:t xml:space="preserve"> </w:t>
      </w:r>
      <w:r w:rsidRPr="00F1401E">
        <w:rPr>
          <w:w w:val="98"/>
          <w:sz w:val="28"/>
          <w:szCs w:val="28"/>
        </w:rPr>
        <w:t>XML:</w:t>
      </w:r>
      <w:r w:rsidRPr="00F1401E">
        <w:rPr>
          <w:sz w:val="28"/>
          <w:szCs w:val="28"/>
        </w:rPr>
        <w:t xml:space="preserve"> </w:t>
      </w:r>
      <w:r w:rsidRPr="00F1401E">
        <w:rPr>
          <w:w w:val="98"/>
          <w:sz w:val="28"/>
          <w:szCs w:val="28"/>
        </w:rPr>
        <w:t>Page</w:t>
      </w:r>
      <w:r w:rsidRPr="00F1401E">
        <w:rPr>
          <w:sz w:val="28"/>
          <w:szCs w:val="28"/>
        </w:rPr>
        <w:t xml:space="preserve"> </w:t>
      </w:r>
      <w:r w:rsidRPr="00F1401E">
        <w:rPr>
          <w:w w:val="98"/>
          <w:sz w:val="28"/>
          <w:szCs w:val="28"/>
        </w:rPr>
        <w:t>layout</w:t>
      </w:r>
      <w:r w:rsidRPr="00F1401E">
        <w:rPr>
          <w:sz w:val="28"/>
          <w:szCs w:val="28"/>
        </w:rPr>
        <w:t xml:space="preserve"> </w:t>
      </w:r>
      <w:r w:rsidRPr="00F1401E">
        <w:rPr>
          <w:w w:val="98"/>
          <w:sz w:val="28"/>
          <w:szCs w:val="28"/>
        </w:rPr>
        <w:t>using</w:t>
      </w:r>
      <w:r w:rsidRPr="00F1401E">
        <w:rPr>
          <w:sz w:val="28"/>
          <w:szCs w:val="28"/>
        </w:rPr>
        <w:t xml:space="preserve"> </w:t>
      </w:r>
      <w:r w:rsidRPr="00F1401E">
        <w:rPr>
          <w:w w:val="98"/>
          <w:sz w:val="28"/>
          <w:szCs w:val="28"/>
        </w:rPr>
        <w:t>Android</w:t>
      </w:r>
      <w:r w:rsidRPr="00F1401E">
        <w:rPr>
          <w:sz w:val="28"/>
          <w:szCs w:val="28"/>
        </w:rPr>
        <w:t xml:space="preserve"> </w:t>
      </w:r>
      <w:r w:rsidRPr="00F1401E">
        <w:rPr>
          <w:w w:val="98"/>
          <w:sz w:val="28"/>
          <w:szCs w:val="28"/>
        </w:rPr>
        <w:t>XML</w:t>
      </w:r>
    </w:p>
    <w:p w:rsidR="00805E00" w:rsidRPr="00F1401E" w:rsidRDefault="00F20D2E" w:rsidP="00F1401E">
      <w:pPr>
        <w:pStyle w:val="ListParagraph"/>
        <w:numPr>
          <w:ilvl w:val="0"/>
          <w:numId w:val="4"/>
        </w:numPr>
        <w:spacing w:before="18"/>
        <w:jc w:val="both"/>
        <w:rPr>
          <w:sz w:val="28"/>
          <w:szCs w:val="28"/>
        </w:rPr>
      </w:pPr>
      <w:r w:rsidRPr="00F1401E">
        <w:rPr>
          <w:w w:val="98"/>
          <w:sz w:val="28"/>
          <w:szCs w:val="28"/>
        </w:rPr>
        <w:t>Android:</w:t>
      </w:r>
      <w:r w:rsidRPr="00F1401E">
        <w:rPr>
          <w:sz w:val="28"/>
          <w:szCs w:val="28"/>
        </w:rPr>
        <w:t xml:space="preserve"> </w:t>
      </w:r>
      <w:r w:rsidRPr="00F1401E">
        <w:rPr>
          <w:w w:val="98"/>
          <w:sz w:val="28"/>
          <w:szCs w:val="28"/>
        </w:rPr>
        <w:t>Project</w:t>
      </w:r>
      <w:r w:rsidRPr="00F1401E">
        <w:rPr>
          <w:sz w:val="28"/>
          <w:szCs w:val="28"/>
        </w:rPr>
        <w:t xml:space="preserve"> </w:t>
      </w:r>
      <w:r w:rsidRPr="00F1401E">
        <w:rPr>
          <w:w w:val="98"/>
          <w:sz w:val="28"/>
          <w:szCs w:val="28"/>
        </w:rPr>
        <w:t>has</w:t>
      </w:r>
      <w:r w:rsidRPr="00F1401E">
        <w:rPr>
          <w:sz w:val="28"/>
          <w:szCs w:val="28"/>
        </w:rPr>
        <w:t xml:space="preserve"> </w:t>
      </w:r>
      <w:r w:rsidRPr="00F1401E">
        <w:rPr>
          <w:w w:val="98"/>
          <w:sz w:val="28"/>
          <w:szCs w:val="28"/>
        </w:rPr>
        <w:t>been</w:t>
      </w:r>
      <w:r w:rsidRPr="00F1401E">
        <w:rPr>
          <w:sz w:val="28"/>
          <w:szCs w:val="28"/>
        </w:rPr>
        <w:t xml:space="preserve"> </w:t>
      </w:r>
      <w:r w:rsidRPr="00F1401E">
        <w:rPr>
          <w:w w:val="98"/>
          <w:sz w:val="28"/>
          <w:szCs w:val="28"/>
        </w:rPr>
        <w:t>developed</w:t>
      </w:r>
      <w:r w:rsidRPr="00F1401E">
        <w:rPr>
          <w:sz w:val="28"/>
          <w:szCs w:val="28"/>
        </w:rPr>
        <w:t xml:space="preserve"> </w:t>
      </w:r>
      <w:r w:rsidRPr="00F1401E">
        <w:rPr>
          <w:w w:val="98"/>
          <w:sz w:val="28"/>
          <w:szCs w:val="28"/>
        </w:rPr>
        <w:t>on</w:t>
      </w:r>
      <w:r w:rsidRPr="00F1401E">
        <w:rPr>
          <w:sz w:val="28"/>
          <w:szCs w:val="28"/>
        </w:rPr>
        <w:t xml:space="preserve"> </w:t>
      </w:r>
      <w:r w:rsidRPr="00F1401E">
        <w:rPr>
          <w:w w:val="98"/>
          <w:sz w:val="28"/>
          <w:szCs w:val="28"/>
        </w:rPr>
        <w:t>Android</w:t>
      </w:r>
      <w:r w:rsidRPr="00F1401E">
        <w:rPr>
          <w:sz w:val="28"/>
          <w:szCs w:val="28"/>
        </w:rPr>
        <w:t xml:space="preserve"> </w:t>
      </w:r>
      <w:r w:rsidRPr="00F1401E">
        <w:rPr>
          <w:w w:val="98"/>
          <w:sz w:val="28"/>
          <w:szCs w:val="28"/>
        </w:rPr>
        <w:t>Platform</w:t>
      </w:r>
    </w:p>
    <w:p w:rsidR="00805E00" w:rsidRPr="00F1401E" w:rsidRDefault="00F20D2E" w:rsidP="00F1401E">
      <w:pPr>
        <w:pStyle w:val="ListParagraph"/>
        <w:numPr>
          <w:ilvl w:val="0"/>
          <w:numId w:val="4"/>
        </w:numPr>
        <w:spacing w:before="15"/>
        <w:jc w:val="both"/>
        <w:rPr>
          <w:sz w:val="28"/>
          <w:szCs w:val="28"/>
        </w:rPr>
      </w:pPr>
      <w:r w:rsidRPr="00F1401E">
        <w:rPr>
          <w:w w:val="98"/>
          <w:sz w:val="28"/>
          <w:szCs w:val="28"/>
        </w:rPr>
        <w:t>Java:</w:t>
      </w:r>
      <w:r w:rsidRPr="00F1401E">
        <w:rPr>
          <w:sz w:val="28"/>
          <w:szCs w:val="28"/>
        </w:rPr>
        <w:t xml:space="preserve"> </w:t>
      </w:r>
      <w:r w:rsidRPr="00F1401E">
        <w:rPr>
          <w:w w:val="98"/>
          <w:sz w:val="28"/>
          <w:szCs w:val="28"/>
        </w:rPr>
        <w:t>Coe</w:t>
      </w:r>
      <w:r w:rsidRPr="00F1401E">
        <w:rPr>
          <w:sz w:val="28"/>
          <w:szCs w:val="28"/>
        </w:rPr>
        <w:t xml:space="preserve"> </w:t>
      </w:r>
      <w:r w:rsidRPr="00F1401E">
        <w:rPr>
          <w:w w:val="98"/>
          <w:sz w:val="28"/>
          <w:szCs w:val="28"/>
        </w:rPr>
        <w:t>will</w:t>
      </w:r>
      <w:r w:rsidRPr="00F1401E">
        <w:rPr>
          <w:sz w:val="28"/>
          <w:szCs w:val="28"/>
        </w:rPr>
        <w:t xml:space="preserve"> </w:t>
      </w:r>
      <w:r w:rsidRPr="00F1401E">
        <w:rPr>
          <w:w w:val="98"/>
          <w:sz w:val="28"/>
          <w:szCs w:val="28"/>
        </w:rPr>
        <w:t>be</w:t>
      </w:r>
      <w:r w:rsidRPr="00F1401E">
        <w:rPr>
          <w:sz w:val="28"/>
          <w:szCs w:val="28"/>
        </w:rPr>
        <w:t xml:space="preserve"> </w:t>
      </w:r>
      <w:r w:rsidRPr="00F1401E">
        <w:rPr>
          <w:w w:val="98"/>
          <w:sz w:val="28"/>
          <w:szCs w:val="28"/>
        </w:rPr>
        <w:t>written</w:t>
      </w:r>
      <w:r w:rsidRPr="00F1401E">
        <w:rPr>
          <w:sz w:val="28"/>
          <w:szCs w:val="28"/>
        </w:rPr>
        <w:t xml:space="preserve"> </w:t>
      </w:r>
      <w:r w:rsidRPr="00F1401E">
        <w:rPr>
          <w:w w:val="98"/>
          <w:sz w:val="28"/>
          <w:szCs w:val="28"/>
        </w:rPr>
        <w:t>using</w:t>
      </w:r>
      <w:r w:rsidRPr="00F1401E">
        <w:rPr>
          <w:sz w:val="28"/>
          <w:szCs w:val="28"/>
        </w:rPr>
        <w:t xml:space="preserve"> </w:t>
      </w:r>
      <w:r w:rsidRPr="00F1401E">
        <w:rPr>
          <w:w w:val="98"/>
          <w:sz w:val="28"/>
          <w:szCs w:val="28"/>
        </w:rPr>
        <w:t>Java</w:t>
      </w:r>
    </w:p>
    <w:p w:rsidR="00805E00" w:rsidRDefault="00805E00">
      <w:pPr>
        <w:spacing w:before="5" w:line="180" w:lineRule="exact"/>
        <w:rPr>
          <w:sz w:val="19"/>
          <w:szCs w:val="19"/>
        </w:rPr>
      </w:pPr>
    </w:p>
    <w:p w:rsidR="00805E00" w:rsidRDefault="00805E00">
      <w:pPr>
        <w:spacing w:line="200" w:lineRule="exact"/>
      </w:pPr>
    </w:p>
    <w:p w:rsidR="00805E00" w:rsidRDefault="00F20D2E">
      <w:pPr>
        <w:spacing w:line="360" w:lineRule="exact"/>
        <w:ind w:left="244"/>
        <w:rPr>
          <w:sz w:val="32"/>
          <w:szCs w:val="32"/>
        </w:rPr>
      </w:pPr>
      <w:r>
        <w:rPr>
          <w:b/>
          <w:w w:val="98"/>
          <w:position w:val="-1"/>
          <w:sz w:val="32"/>
          <w:szCs w:val="32"/>
          <w:u w:val="thick" w:color="000000"/>
        </w:rPr>
        <w:t>HARDWARE CONFIGURATIONS:</w:t>
      </w:r>
    </w:p>
    <w:p w:rsidR="00805E00" w:rsidRDefault="00805E00">
      <w:pPr>
        <w:spacing w:line="200" w:lineRule="exact"/>
      </w:pPr>
    </w:p>
    <w:p w:rsidR="00805E00" w:rsidRDefault="00805E00">
      <w:pPr>
        <w:spacing w:before="8" w:line="260" w:lineRule="exact"/>
        <w:rPr>
          <w:sz w:val="26"/>
          <w:szCs w:val="26"/>
        </w:rPr>
      </w:pPr>
    </w:p>
    <w:p w:rsidR="00805E00" w:rsidRPr="00F1401E" w:rsidRDefault="00F20D2E" w:rsidP="00F1401E">
      <w:pPr>
        <w:pStyle w:val="ListParagraph"/>
        <w:numPr>
          <w:ilvl w:val="0"/>
          <w:numId w:val="4"/>
        </w:numPr>
        <w:spacing w:before="25"/>
        <w:jc w:val="both"/>
        <w:rPr>
          <w:sz w:val="28"/>
          <w:szCs w:val="28"/>
        </w:rPr>
      </w:pPr>
      <w:r w:rsidRPr="00F1401E">
        <w:rPr>
          <w:w w:val="98"/>
          <w:sz w:val="28"/>
          <w:szCs w:val="28"/>
        </w:rPr>
        <w:t>RAM:</w:t>
      </w:r>
      <w:r w:rsidRPr="00F1401E">
        <w:rPr>
          <w:sz w:val="28"/>
          <w:szCs w:val="28"/>
        </w:rPr>
        <w:t xml:space="preserve"> </w:t>
      </w:r>
      <w:r w:rsidRPr="00F1401E">
        <w:rPr>
          <w:w w:val="98"/>
          <w:sz w:val="28"/>
          <w:szCs w:val="28"/>
        </w:rPr>
        <w:t>8</w:t>
      </w:r>
      <w:r w:rsidRPr="00F1401E">
        <w:rPr>
          <w:sz w:val="28"/>
          <w:szCs w:val="28"/>
        </w:rPr>
        <w:t xml:space="preserve"> </w:t>
      </w:r>
      <w:r w:rsidRPr="00F1401E">
        <w:rPr>
          <w:w w:val="98"/>
          <w:sz w:val="28"/>
          <w:szCs w:val="28"/>
        </w:rPr>
        <w:t>GB</w:t>
      </w:r>
    </w:p>
    <w:p w:rsidR="00805E00" w:rsidRPr="00F1401E" w:rsidRDefault="00F20D2E" w:rsidP="00F1401E">
      <w:pPr>
        <w:pStyle w:val="ListParagraph"/>
        <w:numPr>
          <w:ilvl w:val="0"/>
          <w:numId w:val="4"/>
        </w:numPr>
        <w:spacing w:before="18"/>
        <w:jc w:val="both"/>
        <w:rPr>
          <w:sz w:val="28"/>
          <w:szCs w:val="28"/>
        </w:rPr>
      </w:pPr>
      <w:r w:rsidRPr="00F1401E">
        <w:rPr>
          <w:w w:val="98"/>
          <w:sz w:val="28"/>
          <w:szCs w:val="28"/>
        </w:rPr>
        <w:t>Hard</w:t>
      </w:r>
      <w:r w:rsidRPr="00F1401E">
        <w:rPr>
          <w:sz w:val="28"/>
          <w:szCs w:val="28"/>
        </w:rPr>
        <w:t xml:space="preserve"> </w:t>
      </w:r>
      <w:r w:rsidRPr="00F1401E">
        <w:rPr>
          <w:w w:val="98"/>
          <w:sz w:val="28"/>
          <w:szCs w:val="28"/>
        </w:rPr>
        <w:t>disk:</w:t>
      </w:r>
      <w:r w:rsidRPr="00F1401E">
        <w:rPr>
          <w:sz w:val="28"/>
          <w:szCs w:val="28"/>
        </w:rPr>
        <w:t xml:space="preserve"> </w:t>
      </w:r>
      <w:r w:rsidRPr="00F1401E">
        <w:rPr>
          <w:w w:val="98"/>
          <w:sz w:val="28"/>
          <w:szCs w:val="28"/>
        </w:rPr>
        <w:t>MINIMUM</w:t>
      </w:r>
      <w:r w:rsidRPr="00F1401E">
        <w:rPr>
          <w:sz w:val="28"/>
          <w:szCs w:val="28"/>
        </w:rPr>
        <w:t xml:space="preserve"> </w:t>
      </w:r>
      <w:r w:rsidRPr="00F1401E">
        <w:rPr>
          <w:w w:val="98"/>
          <w:sz w:val="28"/>
          <w:szCs w:val="28"/>
        </w:rPr>
        <w:t>200</w:t>
      </w:r>
      <w:r w:rsidRPr="00F1401E">
        <w:rPr>
          <w:sz w:val="28"/>
          <w:szCs w:val="28"/>
        </w:rPr>
        <w:t xml:space="preserve"> </w:t>
      </w:r>
      <w:r w:rsidRPr="00F1401E">
        <w:rPr>
          <w:w w:val="98"/>
          <w:sz w:val="28"/>
          <w:szCs w:val="28"/>
        </w:rPr>
        <w:t>GB</w:t>
      </w:r>
    </w:p>
    <w:p w:rsidR="00805E00" w:rsidRPr="00F1401E" w:rsidRDefault="00F20D2E" w:rsidP="00F1401E">
      <w:pPr>
        <w:pStyle w:val="ListParagraph"/>
        <w:numPr>
          <w:ilvl w:val="0"/>
          <w:numId w:val="4"/>
        </w:numPr>
        <w:spacing w:before="15"/>
        <w:jc w:val="both"/>
        <w:rPr>
          <w:sz w:val="28"/>
          <w:szCs w:val="28"/>
        </w:rPr>
      </w:pPr>
      <w:r w:rsidRPr="00F1401E">
        <w:rPr>
          <w:w w:val="98"/>
          <w:sz w:val="28"/>
          <w:szCs w:val="28"/>
        </w:rPr>
        <w:t>Processor:</w:t>
      </w:r>
      <w:r w:rsidRPr="00F1401E">
        <w:rPr>
          <w:sz w:val="28"/>
          <w:szCs w:val="28"/>
        </w:rPr>
        <w:t xml:space="preserve"> </w:t>
      </w:r>
      <w:r w:rsidRPr="00F1401E">
        <w:rPr>
          <w:w w:val="98"/>
          <w:sz w:val="28"/>
          <w:szCs w:val="28"/>
        </w:rPr>
        <w:t>Intel</w:t>
      </w:r>
      <w:r w:rsidRPr="00F1401E">
        <w:rPr>
          <w:sz w:val="28"/>
          <w:szCs w:val="28"/>
        </w:rPr>
        <w:t xml:space="preserve"> </w:t>
      </w:r>
      <w:r w:rsidRPr="00F1401E">
        <w:rPr>
          <w:w w:val="98"/>
          <w:sz w:val="28"/>
          <w:szCs w:val="28"/>
        </w:rPr>
        <w:t>i5</w:t>
      </w:r>
      <w:r w:rsidRPr="00F1401E">
        <w:rPr>
          <w:sz w:val="28"/>
          <w:szCs w:val="28"/>
        </w:rPr>
        <w:t xml:space="preserve"> </w:t>
      </w:r>
      <w:r w:rsidRPr="00F1401E">
        <w:rPr>
          <w:w w:val="98"/>
          <w:sz w:val="28"/>
          <w:szCs w:val="28"/>
        </w:rPr>
        <w:t>Processor</w:t>
      </w:r>
    </w:p>
    <w:p w:rsidR="00805E00" w:rsidRDefault="00805E00">
      <w:pPr>
        <w:spacing w:before="6" w:line="120" w:lineRule="exact"/>
        <w:rPr>
          <w:sz w:val="12"/>
          <w:szCs w:val="12"/>
        </w:rPr>
      </w:pPr>
    </w:p>
    <w:p w:rsidR="00805E00" w:rsidRDefault="00805E00">
      <w:pPr>
        <w:spacing w:line="200" w:lineRule="exact"/>
      </w:pPr>
    </w:p>
    <w:p w:rsidR="00805E00" w:rsidRDefault="00805E00">
      <w:pPr>
        <w:spacing w:line="200" w:lineRule="exact"/>
      </w:pPr>
    </w:p>
    <w:p w:rsidR="00805E00" w:rsidRDefault="00F20D2E">
      <w:pPr>
        <w:spacing w:line="360" w:lineRule="exact"/>
        <w:ind w:left="57" w:right="7880"/>
        <w:jc w:val="center"/>
        <w:rPr>
          <w:sz w:val="32"/>
          <w:szCs w:val="32"/>
        </w:rPr>
      </w:pPr>
      <w:r>
        <w:rPr>
          <w:b/>
          <w:w w:val="98"/>
          <w:position w:val="-1"/>
          <w:sz w:val="32"/>
          <w:szCs w:val="32"/>
          <w:u w:val="thick" w:color="000000"/>
        </w:rPr>
        <w:t>DESCRIPTION</w:t>
      </w:r>
    </w:p>
    <w:p w:rsidR="00805E00" w:rsidRDefault="00805E00">
      <w:pPr>
        <w:spacing w:before="2" w:line="160" w:lineRule="exact"/>
        <w:rPr>
          <w:sz w:val="16"/>
          <w:szCs w:val="16"/>
        </w:rPr>
      </w:pPr>
    </w:p>
    <w:p w:rsidR="00805E00" w:rsidRDefault="00805E00" w:rsidP="00F1401E">
      <w:pPr>
        <w:spacing w:line="200" w:lineRule="exact"/>
        <w:jc w:val="both"/>
      </w:pPr>
    </w:p>
    <w:p w:rsidR="00805E00" w:rsidRDefault="00F20D2E" w:rsidP="00F1401E">
      <w:pPr>
        <w:spacing w:before="24" w:line="268" w:lineRule="auto"/>
        <w:ind w:left="100" w:right="61"/>
        <w:jc w:val="both"/>
        <w:rPr>
          <w:sz w:val="28"/>
          <w:szCs w:val="28"/>
        </w:rPr>
      </w:pPr>
      <w:r>
        <w:rPr>
          <w:sz w:val="28"/>
          <w:szCs w:val="28"/>
        </w:rPr>
        <w:t xml:space="preserve">This  app  enables  users  post  their  own  questions  in  the  corresponding  topics  and  also answer  questions  if  they  can.  </w:t>
      </w:r>
      <w:proofErr w:type="gramStart"/>
      <w:r>
        <w:rPr>
          <w:sz w:val="28"/>
          <w:szCs w:val="28"/>
        </w:rPr>
        <w:t>They  can</w:t>
      </w:r>
      <w:proofErr w:type="gramEnd"/>
      <w:r>
        <w:rPr>
          <w:sz w:val="28"/>
          <w:szCs w:val="28"/>
        </w:rPr>
        <w:t xml:space="preserve">  view  their  posted  questions  and  their  posted answers. The users will be able to like the questions and ans</w:t>
      </w:r>
      <w:r>
        <w:rPr>
          <w:sz w:val="28"/>
          <w:szCs w:val="28"/>
        </w:rPr>
        <w:t>wers posted</w:t>
      </w:r>
    </w:p>
    <w:p w:rsidR="00805E00" w:rsidRDefault="00805E00">
      <w:pPr>
        <w:spacing w:before="5" w:line="180" w:lineRule="exact"/>
        <w:rPr>
          <w:sz w:val="19"/>
          <w:szCs w:val="19"/>
        </w:rPr>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805E00">
      <w:pPr>
        <w:spacing w:line="200" w:lineRule="exact"/>
      </w:pPr>
    </w:p>
    <w:p w:rsidR="00805E00" w:rsidRDefault="00F20D2E">
      <w:pPr>
        <w:ind w:left="100" w:right="449"/>
        <w:jc w:val="both"/>
        <w:rPr>
          <w:sz w:val="24"/>
          <w:szCs w:val="24"/>
        </w:rPr>
        <w:sectPr w:rsidR="00805E00">
          <w:pgSz w:w="12240" w:h="15840"/>
          <w:pgMar w:top="1280" w:right="680" w:bottom="280" w:left="1340" w:header="720" w:footer="720" w:gutter="0"/>
          <w:cols w:space="720"/>
        </w:sectPr>
      </w:pPr>
      <w:r>
        <w:rPr>
          <w:rFonts w:ascii="Arial" w:eastAsia="Arial" w:hAnsi="Arial" w:cs="Arial"/>
          <w:position w:val="1"/>
          <w:sz w:val="24"/>
          <w:szCs w:val="24"/>
        </w:rPr>
        <w:t xml:space="preserve">Dept. of CSE, NMAMIT                                                                                                </w:t>
      </w:r>
      <w:r>
        <w:rPr>
          <w:rFonts w:ascii="Arial" w:eastAsia="Arial" w:hAnsi="Arial" w:cs="Arial"/>
          <w:sz w:val="24"/>
          <w:szCs w:val="24"/>
        </w:rPr>
        <w:t xml:space="preserve">Page </w:t>
      </w:r>
      <w:r>
        <w:rPr>
          <w:sz w:val="24"/>
          <w:szCs w:val="24"/>
        </w:rPr>
        <w:t>6</w:t>
      </w:r>
    </w:p>
    <w:p w:rsidR="00805E00" w:rsidRDefault="00F20D2E">
      <w:pPr>
        <w:spacing w:before="99"/>
        <w:ind w:left="100"/>
      </w:pPr>
      <w:r>
        <w:lastRenderedPageBreak/>
        <w:pict>
          <v:group id="_x0000_s1033" style="position:absolute;left:0;text-align:left;margin-left:23.95pt;margin-top:23.7pt;width:564.25pt;height:744.7pt;z-index:-251654656;mso-position-horizontal-relative:page;mso-position-vertical-relative:page" coordorigin="479,474" coordsize="11285,14894">
            <v:shape id="_x0000_s1037" style="position:absolute;left:490;top:485;width:11263;height:0" coordorigin="490,485" coordsize="11263,0" path="m490,485r11263,e" filled="f" strokeweight=".58pt">
              <v:path arrowok="t"/>
            </v:shape>
            <v:shape id="_x0000_s1036" style="position:absolute;left:485;top:480;width:0;height:14882" coordorigin="485,480" coordsize="0,14882" path="m485,480r,14882e" filled="f" strokeweight=".58pt">
              <v:path arrowok="t"/>
            </v:shape>
            <v:shape id="_x0000_s1035" style="position:absolute;left:11758;top:480;width:0;height:14882" coordorigin="11758,480" coordsize="0,14882" path="m11758,480r,14882e" filled="f" strokeweight=".58pt">
              <v:path arrowok="t"/>
            </v:shape>
            <v:shape id="_x0000_s1034" style="position:absolute;left:490;top:15358;width:11263;height:0" coordorigin="490,15358" coordsize="11263,0" path="m490,15358r11263,e" filled="f" strokeweight=".58pt">
              <v:path arrowok="t"/>
            </v:shape>
            <w10:wrap anchorx="page" anchory="page"/>
          </v:group>
        </w:pict>
      </w:r>
      <w:r>
        <w:pict>
          <v:shape id="_x0000_i1029" type="#_x0000_t75" style="width:486.6pt;height:138.6pt">
            <v:imagedata r:id="rId11" o:title=""/>
          </v:shape>
        </w:pict>
      </w:r>
    </w:p>
    <w:p w:rsidR="00805E00" w:rsidRDefault="00805E00">
      <w:pPr>
        <w:spacing w:line="200" w:lineRule="exact"/>
      </w:pPr>
    </w:p>
    <w:p w:rsidR="00805E00" w:rsidRDefault="00805E00">
      <w:pPr>
        <w:spacing w:before="20" w:line="260" w:lineRule="exact"/>
        <w:rPr>
          <w:sz w:val="26"/>
          <w:szCs w:val="26"/>
        </w:rPr>
      </w:pPr>
    </w:p>
    <w:p w:rsidR="00805E00" w:rsidRDefault="00F20D2E">
      <w:pPr>
        <w:spacing w:before="18" w:line="360" w:lineRule="exact"/>
        <w:ind w:left="100"/>
        <w:rPr>
          <w:sz w:val="32"/>
          <w:szCs w:val="32"/>
        </w:rPr>
      </w:pPr>
      <w:r>
        <w:rPr>
          <w:b/>
          <w:w w:val="98"/>
          <w:position w:val="-1"/>
          <w:sz w:val="32"/>
          <w:szCs w:val="32"/>
          <w:u w:val="thick" w:color="000000"/>
        </w:rPr>
        <w:t>FUNCTIONALITIES:</w:t>
      </w:r>
    </w:p>
    <w:p w:rsidR="00805E00" w:rsidRDefault="00805E00">
      <w:pPr>
        <w:spacing w:line="200" w:lineRule="exact"/>
      </w:pPr>
    </w:p>
    <w:p w:rsidR="00805E00" w:rsidRDefault="00805E00">
      <w:pPr>
        <w:spacing w:before="16" w:line="260" w:lineRule="exact"/>
        <w:rPr>
          <w:sz w:val="26"/>
          <w:szCs w:val="26"/>
        </w:rPr>
      </w:pPr>
    </w:p>
    <w:p w:rsidR="00805E00" w:rsidRDefault="00F20D2E">
      <w:pPr>
        <w:spacing w:before="18" w:line="360" w:lineRule="exact"/>
        <w:ind w:left="460"/>
        <w:rPr>
          <w:sz w:val="32"/>
          <w:szCs w:val="32"/>
        </w:rPr>
      </w:pPr>
      <w:r>
        <w:rPr>
          <w:rFonts w:ascii="Arial" w:eastAsia="Arial" w:hAnsi="Arial" w:cs="Arial"/>
          <w:b/>
          <w:w w:val="98"/>
          <w:position w:val="-1"/>
          <w:sz w:val="32"/>
          <w:szCs w:val="32"/>
        </w:rPr>
        <w:t>1.</w:t>
      </w:r>
      <w:r>
        <w:rPr>
          <w:rFonts w:ascii="Arial" w:eastAsia="Arial" w:hAnsi="Arial" w:cs="Arial"/>
          <w:b/>
          <w:position w:val="-1"/>
          <w:sz w:val="32"/>
          <w:szCs w:val="32"/>
        </w:rPr>
        <w:t xml:space="preserve"> </w:t>
      </w:r>
      <w:r>
        <w:rPr>
          <w:b/>
          <w:w w:val="98"/>
          <w:position w:val="-1"/>
          <w:sz w:val="32"/>
          <w:szCs w:val="32"/>
          <w:u w:val="thick" w:color="000000"/>
        </w:rPr>
        <w:t xml:space="preserve">Ask The </w:t>
      </w:r>
      <w:proofErr w:type="gramStart"/>
      <w:r>
        <w:rPr>
          <w:b/>
          <w:w w:val="98"/>
          <w:position w:val="-1"/>
          <w:sz w:val="32"/>
          <w:szCs w:val="32"/>
          <w:u w:val="thick" w:color="000000"/>
        </w:rPr>
        <w:t>Question</w:t>
      </w:r>
      <w:r>
        <w:rPr>
          <w:b/>
          <w:position w:val="-1"/>
          <w:sz w:val="32"/>
          <w:szCs w:val="32"/>
        </w:rPr>
        <w:t xml:space="preserve"> </w:t>
      </w:r>
      <w:r>
        <w:rPr>
          <w:b/>
          <w:w w:val="98"/>
          <w:position w:val="-1"/>
          <w:sz w:val="32"/>
          <w:szCs w:val="32"/>
        </w:rPr>
        <w:t>:</w:t>
      </w:r>
      <w:proofErr w:type="gramEnd"/>
    </w:p>
    <w:p w:rsidR="00805E00" w:rsidRDefault="00805E00">
      <w:pPr>
        <w:spacing w:line="200" w:lineRule="exact"/>
      </w:pPr>
    </w:p>
    <w:p w:rsidR="00805E00" w:rsidRDefault="00805E00">
      <w:pPr>
        <w:spacing w:before="5" w:line="260" w:lineRule="exact"/>
        <w:rPr>
          <w:sz w:val="26"/>
          <w:szCs w:val="26"/>
        </w:rPr>
      </w:pPr>
    </w:p>
    <w:p w:rsidR="00805E00" w:rsidRPr="00F1401E" w:rsidRDefault="00F20D2E" w:rsidP="00F1401E">
      <w:pPr>
        <w:spacing w:before="24" w:line="243" w:lineRule="auto"/>
        <w:ind w:left="820" w:right="92" w:firstLine="355"/>
        <w:jc w:val="both"/>
        <w:rPr>
          <w:rFonts w:eastAsia="Arial"/>
          <w:sz w:val="28"/>
          <w:szCs w:val="28"/>
        </w:rPr>
      </w:pPr>
      <w:r w:rsidRPr="00F1401E">
        <w:rPr>
          <w:w w:val="98"/>
          <w:sz w:val="28"/>
          <w:szCs w:val="28"/>
        </w:rPr>
        <w:t>To</w:t>
      </w:r>
      <w:r w:rsidRPr="00F1401E">
        <w:rPr>
          <w:sz w:val="28"/>
          <w:szCs w:val="28"/>
        </w:rPr>
        <w:t xml:space="preserve"> </w:t>
      </w:r>
      <w:r w:rsidRPr="00F1401E">
        <w:rPr>
          <w:w w:val="98"/>
          <w:sz w:val="28"/>
          <w:szCs w:val="28"/>
        </w:rPr>
        <w:t>help</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user</w:t>
      </w:r>
      <w:r w:rsidRPr="00F1401E">
        <w:rPr>
          <w:sz w:val="28"/>
          <w:szCs w:val="28"/>
        </w:rPr>
        <w:t xml:space="preserve"> </w:t>
      </w:r>
      <w:r w:rsidRPr="00F1401E">
        <w:rPr>
          <w:w w:val="98"/>
          <w:sz w:val="28"/>
          <w:szCs w:val="28"/>
        </w:rPr>
        <w:t>to</w:t>
      </w:r>
      <w:r w:rsidRPr="00F1401E">
        <w:rPr>
          <w:sz w:val="28"/>
          <w:szCs w:val="28"/>
        </w:rPr>
        <w:t xml:space="preserve"> </w:t>
      </w:r>
      <w:r w:rsidRPr="00F1401E">
        <w:rPr>
          <w:w w:val="98"/>
          <w:sz w:val="28"/>
          <w:szCs w:val="28"/>
        </w:rPr>
        <w:t>ask</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question</w:t>
      </w:r>
      <w:r w:rsidRPr="00F1401E">
        <w:rPr>
          <w:sz w:val="28"/>
          <w:szCs w:val="28"/>
        </w:rPr>
        <w:t xml:space="preserve"> </w:t>
      </w:r>
      <w:r w:rsidRPr="00F1401E">
        <w:rPr>
          <w:w w:val="98"/>
          <w:sz w:val="28"/>
          <w:szCs w:val="28"/>
        </w:rPr>
        <w:t>or</w:t>
      </w:r>
      <w:r w:rsidRPr="00F1401E">
        <w:rPr>
          <w:sz w:val="28"/>
          <w:szCs w:val="28"/>
        </w:rPr>
        <w:t xml:space="preserve"> </w:t>
      </w:r>
      <w:r w:rsidRPr="00F1401E">
        <w:rPr>
          <w:w w:val="98"/>
          <w:sz w:val="28"/>
          <w:szCs w:val="28"/>
        </w:rPr>
        <w:t>post</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question.</w:t>
      </w:r>
      <w:r w:rsidRPr="00F1401E">
        <w:rPr>
          <w:sz w:val="28"/>
          <w:szCs w:val="28"/>
        </w:rPr>
        <w:t xml:space="preserve"> </w:t>
      </w:r>
      <w:r w:rsidRPr="00F1401E">
        <w:rPr>
          <w:w w:val="98"/>
          <w:sz w:val="28"/>
          <w:szCs w:val="28"/>
        </w:rPr>
        <w:t>If</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user</w:t>
      </w:r>
      <w:r w:rsidRPr="00F1401E">
        <w:rPr>
          <w:sz w:val="28"/>
          <w:szCs w:val="28"/>
        </w:rPr>
        <w:t xml:space="preserve"> </w:t>
      </w:r>
      <w:r w:rsidRPr="00F1401E">
        <w:rPr>
          <w:w w:val="98"/>
          <w:sz w:val="28"/>
          <w:szCs w:val="28"/>
        </w:rPr>
        <w:t>had</w:t>
      </w:r>
      <w:r w:rsidRPr="00F1401E">
        <w:rPr>
          <w:sz w:val="28"/>
          <w:szCs w:val="28"/>
        </w:rPr>
        <w:t xml:space="preserve"> </w:t>
      </w:r>
      <w:r w:rsidRPr="00F1401E">
        <w:rPr>
          <w:w w:val="98"/>
          <w:sz w:val="28"/>
          <w:szCs w:val="28"/>
        </w:rPr>
        <w:t>doubt in</w:t>
      </w:r>
      <w:r w:rsidRPr="00F1401E">
        <w:rPr>
          <w:sz w:val="28"/>
          <w:szCs w:val="28"/>
        </w:rPr>
        <w:t xml:space="preserve"> </w:t>
      </w:r>
      <w:r w:rsidRPr="00F1401E">
        <w:rPr>
          <w:w w:val="98"/>
          <w:sz w:val="28"/>
          <w:szCs w:val="28"/>
        </w:rPr>
        <w:t>any</w:t>
      </w:r>
      <w:r w:rsidRPr="00F1401E">
        <w:rPr>
          <w:sz w:val="28"/>
          <w:szCs w:val="28"/>
        </w:rPr>
        <w:t xml:space="preserve"> </w:t>
      </w:r>
      <w:r w:rsidRPr="00F1401E">
        <w:rPr>
          <w:w w:val="98"/>
          <w:sz w:val="28"/>
          <w:szCs w:val="28"/>
        </w:rPr>
        <w:t>of</w:t>
      </w:r>
      <w:r w:rsidRPr="00F1401E">
        <w:rPr>
          <w:sz w:val="28"/>
          <w:szCs w:val="28"/>
        </w:rPr>
        <w:t xml:space="preserve"> </w:t>
      </w:r>
      <w:r w:rsidRPr="00F1401E">
        <w:rPr>
          <w:w w:val="98"/>
          <w:sz w:val="28"/>
          <w:szCs w:val="28"/>
        </w:rPr>
        <w:t>the</w:t>
      </w:r>
      <w:r w:rsidRPr="00F1401E">
        <w:rPr>
          <w:sz w:val="28"/>
          <w:szCs w:val="28"/>
        </w:rPr>
        <w:t xml:space="preserve"> </w:t>
      </w:r>
      <w:r w:rsidRPr="00F1401E">
        <w:rPr>
          <w:w w:val="98"/>
          <w:sz w:val="28"/>
          <w:szCs w:val="28"/>
        </w:rPr>
        <w:t>topic</w:t>
      </w:r>
      <w:r w:rsidRPr="00F1401E">
        <w:rPr>
          <w:rFonts w:eastAsia="Arial"/>
          <w:w w:val="98"/>
          <w:sz w:val="28"/>
          <w:szCs w:val="28"/>
        </w:rPr>
        <w:t>.</w:t>
      </w:r>
    </w:p>
    <w:p w:rsidR="00805E00" w:rsidRDefault="00805E00">
      <w:pPr>
        <w:spacing w:line="200" w:lineRule="exact"/>
      </w:pPr>
    </w:p>
    <w:p w:rsidR="00805E00" w:rsidRDefault="00805E00">
      <w:pPr>
        <w:spacing w:before="4" w:line="280" w:lineRule="exact"/>
        <w:rPr>
          <w:sz w:val="28"/>
          <w:szCs w:val="28"/>
        </w:rPr>
      </w:pPr>
    </w:p>
    <w:p w:rsidR="00805E00" w:rsidRDefault="00F20D2E">
      <w:pPr>
        <w:spacing w:line="360" w:lineRule="exact"/>
        <w:ind w:left="460"/>
        <w:rPr>
          <w:sz w:val="32"/>
          <w:szCs w:val="32"/>
        </w:rPr>
      </w:pPr>
      <w:r>
        <w:rPr>
          <w:rFonts w:ascii="Arial" w:eastAsia="Arial" w:hAnsi="Arial" w:cs="Arial"/>
          <w:b/>
          <w:w w:val="98"/>
          <w:position w:val="-1"/>
          <w:sz w:val="32"/>
          <w:szCs w:val="32"/>
        </w:rPr>
        <w:t>2</w:t>
      </w:r>
      <w:r>
        <w:rPr>
          <w:b/>
          <w:w w:val="98"/>
          <w:position w:val="-1"/>
          <w:sz w:val="32"/>
          <w:szCs w:val="32"/>
        </w:rPr>
        <w:t>.</w:t>
      </w:r>
      <w:r>
        <w:rPr>
          <w:b/>
          <w:position w:val="-1"/>
          <w:sz w:val="32"/>
          <w:szCs w:val="32"/>
        </w:rPr>
        <w:t xml:space="preserve"> </w:t>
      </w:r>
      <w:r>
        <w:rPr>
          <w:b/>
          <w:w w:val="98"/>
          <w:position w:val="-1"/>
          <w:sz w:val="32"/>
          <w:szCs w:val="32"/>
          <w:u w:val="thick" w:color="000000"/>
        </w:rPr>
        <w:t xml:space="preserve">Answer The </w:t>
      </w:r>
      <w:proofErr w:type="gramStart"/>
      <w:r>
        <w:rPr>
          <w:b/>
          <w:w w:val="98"/>
          <w:position w:val="-1"/>
          <w:sz w:val="32"/>
          <w:szCs w:val="32"/>
          <w:u w:val="thick" w:color="000000"/>
        </w:rPr>
        <w:t>Question</w:t>
      </w:r>
      <w:r>
        <w:rPr>
          <w:b/>
          <w:position w:val="-1"/>
          <w:sz w:val="32"/>
          <w:szCs w:val="32"/>
        </w:rPr>
        <w:t xml:space="preserve"> </w:t>
      </w:r>
      <w:r>
        <w:rPr>
          <w:b/>
          <w:w w:val="98"/>
          <w:position w:val="-1"/>
          <w:sz w:val="32"/>
          <w:szCs w:val="32"/>
        </w:rPr>
        <w:t>:</w:t>
      </w:r>
      <w:proofErr w:type="gramEnd"/>
    </w:p>
    <w:p w:rsidR="00805E00" w:rsidRDefault="00805E00">
      <w:pPr>
        <w:spacing w:line="200" w:lineRule="exact"/>
      </w:pPr>
    </w:p>
    <w:p w:rsidR="00805E00" w:rsidRDefault="00805E00">
      <w:pPr>
        <w:spacing w:before="3" w:line="260" w:lineRule="exact"/>
        <w:rPr>
          <w:sz w:val="26"/>
          <w:szCs w:val="26"/>
        </w:rPr>
      </w:pPr>
    </w:p>
    <w:p w:rsidR="00805E00" w:rsidRDefault="00F20D2E" w:rsidP="00F1401E">
      <w:pPr>
        <w:spacing w:before="24"/>
        <w:ind w:left="820" w:right="230" w:firstLine="266"/>
        <w:jc w:val="both"/>
        <w:rPr>
          <w:sz w:val="28"/>
          <w:szCs w:val="28"/>
        </w:rPr>
      </w:pPr>
      <w:proofErr w:type="gramStart"/>
      <w:r>
        <w:rPr>
          <w:w w:val="98"/>
          <w:sz w:val="28"/>
          <w:szCs w:val="28"/>
        </w:rPr>
        <w:t>This</w:t>
      </w:r>
      <w:r>
        <w:rPr>
          <w:sz w:val="28"/>
          <w:szCs w:val="28"/>
        </w:rPr>
        <w:t xml:space="preserve">  </w:t>
      </w:r>
      <w:r>
        <w:rPr>
          <w:w w:val="98"/>
          <w:sz w:val="28"/>
          <w:szCs w:val="28"/>
        </w:rPr>
        <w:t>app</w:t>
      </w:r>
      <w:proofErr w:type="gramEnd"/>
      <w:r>
        <w:rPr>
          <w:sz w:val="28"/>
          <w:szCs w:val="28"/>
        </w:rPr>
        <w:t xml:space="preserve"> </w:t>
      </w:r>
      <w:r>
        <w:rPr>
          <w:w w:val="98"/>
          <w:sz w:val="28"/>
          <w:szCs w:val="28"/>
        </w:rPr>
        <w:t>allow</w:t>
      </w:r>
      <w:r>
        <w:rPr>
          <w:sz w:val="28"/>
          <w:szCs w:val="28"/>
        </w:rPr>
        <w:t xml:space="preserve"> </w:t>
      </w:r>
      <w:r>
        <w:rPr>
          <w:w w:val="98"/>
          <w:sz w:val="28"/>
          <w:szCs w:val="28"/>
        </w:rPr>
        <w:t>the</w:t>
      </w:r>
      <w:r>
        <w:rPr>
          <w:sz w:val="28"/>
          <w:szCs w:val="28"/>
        </w:rPr>
        <w:t xml:space="preserve"> </w:t>
      </w:r>
      <w:r>
        <w:rPr>
          <w:w w:val="98"/>
          <w:sz w:val="28"/>
          <w:szCs w:val="28"/>
        </w:rPr>
        <w:t>user</w:t>
      </w:r>
      <w:r>
        <w:rPr>
          <w:sz w:val="28"/>
          <w:szCs w:val="28"/>
        </w:rPr>
        <w:t xml:space="preserve"> </w:t>
      </w:r>
      <w:r>
        <w:rPr>
          <w:w w:val="98"/>
          <w:sz w:val="28"/>
          <w:szCs w:val="28"/>
        </w:rPr>
        <w:t>to</w:t>
      </w:r>
      <w:r>
        <w:rPr>
          <w:sz w:val="28"/>
          <w:szCs w:val="28"/>
        </w:rPr>
        <w:t xml:space="preserve">  </w:t>
      </w:r>
      <w:r>
        <w:rPr>
          <w:w w:val="98"/>
          <w:sz w:val="28"/>
          <w:szCs w:val="28"/>
        </w:rPr>
        <w:t>post</w:t>
      </w:r>
      <w:r>
        <w:rPr>
          <w:sz w:val="28"/>
          <w:szCs w:val="28"/>
        </w:rPr>
        <w:t xml:space="preserve"> </w:t>
      </w:r>
      <w:r>
        <w:rPr>
          <w:w w:val="98"/>
          <w:sz w:val="28"/>
          <w:szCs w:val="28"/>
        </w:rPr>
        <w:t>the</w:t>
      </w:r>
      <w:r>
        <w:rPr>
          <w:sz w:val="28"/>
          <w:szCs w:val="28"/>
        </w:rPr>
        <w:t xml:space="preserve"> </w:t>
      </w:r>
      <w:r>
        <w:rPr>
          <w:w w:val="98"/>
          <w:sz w:val="28"/>
          <w:szCs w:val="28"/>
        </w:rPr>
        <w:t>answer</w:t>
      </w:r>
      <w:r>
        <w:rPr>
          <w:sz w:val="28"/>
          <w:szCs w:val="28"/>
        </w:rPr>
        <w:t xml:space="preserve"> </w:t>
      </w:r>
      <w:r>
        <w:rPr>
          <w:w w:val="98"/>
          <w:sz w:val="28"/>
          <w:szCs w:val="28"/>
        </w:rPr>
        <w:t>for</w:t>
      </w:r>
      <w:r>
        <w:rPr>
          <w:sz w:val="28"/>
          <w:szCs w:val="28"/>
        </w:rPr>
        <w:t xml:space="preserve">  </w:t>
      </w:r>
      <w:r>
        <w:rPr>
          <w:w w:val="98"/>
          <w:sz w:val="28"/>
          <w:szCs w:val="28"/>
        </w:rPr>
        <w:t>the</w:t>
      </w:r>
      <w:r>
        <w:rPr>
          <w:sz w:val="28"/>
          <w:szCs w:val="28"/>
        </w:rPr>
        <w:t xml:space="preserve"> </w:t>
      </w:r>
      <w:r>
        <w:rPr>
          <w:w w:val="98"/>
          <w:sz w:val="28"/>
          <w:szCs w:val="28"/>
        </w:rPr>
        <w:t>questions</w:t>
      </w:r>
      <w:r>
        <w:rPr>
          <w:sz w:val="28"/>
          <w:szCs w:val="28"/>
        </w:rPr>
        <w:t xml:space="preserve"> </w:t>
      </w:r>
      <w:r>
        <w:rPr>
          <w:w w:val="98"/>
          <w:sz w:val="28"/>
          <w:szCs w:val="28"/>
        </w:rPr>
        <w:t>which</w:t>
      </w:r>
      <w:r>
        <w:rPr>
          <w:sz w:val="28"/>
          <w:szCs w:val="28"/>
        </w:rPr>
        <w:t xml:space="preserve"> </w:t>
      </w:r>
      <w:r>
        <w:rPr>
          <w:w w:val="98"/>
          <w:sz w:val="28"/>
          <w:szCs w:val="28"/>
        </w:rPr>
        <w:t>has</w:t>
      </w:r>
      <w:r>
        <w:rPr>
          <w:sz w:val="28"/>
          <w:szCs w:val="28"/>
        </w:rPr>
        <w:t xml:space="preserve"> </w:t>
      </w:r>
      <w:r>
        <w:rPr>
          <w:w w:val="98"/>
          <w:sz w:val="28"/>
          <w:szCs w:val="28"/>
        </w:rPr>
        <w:t>been posted</w:t>
      </w:r>
      <w:r>
        <w:rPr>
          <w:sz w:val="28"/>
          <w:szCs w:val="28"/>
        </w:rPr>
        <w:t xml:space="preserve"> </w:t>
      </w:r>
      <w:r>
        <w:rPr>
          <w:w w:val="98"/>
          <w:sz w:val="28"/>
          <w:szCs w:val="28"/>
        </w:rPr>
        <w:t>by</w:t>
      </w:r>
      <w:r>
        <w:rPr>
          <w:sz w:val="28"/>
          <w:szCs w:val="28"/>
        </w:rPr>
        <w:t xml:space="preserve"> </w:t>
      </w:r>
      <w:r>
        <w:rPr>
          <w:w w:val="98"/>
          <w:sz w:val="28"/>
          <w:szCs w:val="28"/>
        </w:rPr>
        <w:t>other</w:t>
      </w:r>
      <w:r>
        <w:rPr>
          <w:sz w:val="28"/>
          <w:szCs w:val="28"/>
        </w:rPr>
        <w:t xml:space="preserve"> </w:t>
      </w:r>
      <w:r>
        <w:rPr>
          <w:w w:val="98"/>
          <w:sz w:val="28"/>
          <w:szCs w:val="28"/>
        </w:rPr>
        <w:t>users.</w:t>
      </w:r>
    </w:p>
    <w:p w:rsidR="00805E00" w:rsidRDefault="00805E00">
      <w:pPr>
        <w:spacing w:line="200" w:lineRule="exact"/>
      </w:pPr>
    </w:p>
    <w:p w:rsidR="00805E00" w:rsidRDefault="00805E00">
      <w:pPr>
        <w:spacing w:before="9" w:line="280" w:lineRule="exact"/>
        <w:rPr>
          <w:sz w:val="28"/>
          <w:szCs w:val="28"/>
        </w:rPr>
      </w:pPr>
    </w:p>
    <w:p w:rsidR="00805E00" w:rsidRDefault="00F20D2E">
      <w:pPr>
        <w:spacing w:line="360" w:lineRule="exact"/>
        <w:ind w:left="460"/>
        <w:rPr>
          <w:sz w:val="32"/>
          <w:szCs w:val="32"/>
        </w:rPr>
      </w:pPr>
      <w:r>
        <w:rPr>
          <w:rFonts w:ascii="Arial" w:eastAsia="Arial" w:hAnsi="Arial" w:cs="Arial"/>
          <w:b/>
          <w:w w:val="98"/>
          <w:position w:val="-1"/>
          <w:sz w:val="32"/>
          <w:szCs w:val="32"/>
        </w:rPr>
        <w:t>3</w:t>
      </w:r>
      <w:r>
        <w:rPr>
          <w:b/>
          <w:w w:val="98"/>
          <w:position w:val="-1"/>
          <w:sz w:val="32"/>
          <w:szCs w:val="32"/>
        </w:rPr>
        <w:t>.</w:t>
      </w:r>
      <w:r>
        <w:rPr>
          <w:b/>
          <w:position w:val="-1"/>
          <w:sz w:val="32"/>
          <w:szCs w:val="32"/>
        </w:rPr>
        <w:t xml:space="preserve"> </w:t>
      </w:r>
      <w:r>
        <w:rPr>
          <w:b/>
          <w:w w:val="98"/>
          <w:position w:val="-1"/>
          <w:sz w:val="32"/>
          <w:szCs w:val="32"/>
          <w:u w:val="thick" w:color="000000"/>
        </w:rPr>
        <w:t>View The Posted Questions And Answers</w:t>
      </w:r>
      <w:r>
        <w:rPr>
          <w:b/>
          <w:w w:val="98"/>
          <w:position w:val="-1"/>
          <w:sz w:val="32"/>
          <w:szCs w:val="32"/>
        </w:rPr>
        <w:t>:</w:t>
      </w:r>
    </w:p>
    <w:p w:rsidR="00805E00" w:rsidRDefault="00805E00">
      <w:pPr>
        <w:spacing w:before="4" w:line="100" w:lineRule="exact"/>
        <w:rPr>
          <w:sz w:val="10"/>
          <w:szCs w:val="10"/>
        </w:rPr>
      </w:pPr>
    </w:p>
    <w:p w:rsidR="00805E00" w:rsidRDefault="00805E00">
      <w:pPr>
        <w:spacing w:line="200" w:lineRule="exact"/>
      </w:pPr>
    </w:p>
    <w:p w:rsidR="00805E00" w:rsidRDefault="00805E00" w:rsidP="00F1401E">
      <w:pPr>
        <w:spacing w:line="200" w:lineRule="exact"/>
        <w:jc w:val="both"/>
      </w:pPr>
    </w:p>
    <w:p w:rsidR="00805E00" w:rsidRDefault="00F20D2E" w:rsidP="00F1401E">
      <w:pPr>
        <w:spacing w:before="24" w:line="270" w:lineRule="auto"/>
        <w:ind w:left="820" w:right="509" w:firstLine="178"/>
        <w:jc w:val="both"/>
        <w:rPr>
          <w:sz w:val="28"/>
          <w:szCs w:val="28"/>
        </w:rPr>
      </w:pPr>
      <w:r>
        <w:rPr>
          <w:w w:val="98"/>
          <w:sz w:val="28"/>
          <w:szCs w:val="28"/>
        </w:rPr>
        <w:t>This</w:t>
      </w:r>
      <w:r>
        <w:rPr>
          <w:sz w:val="28"/>
          <w:szCs w:val="28"/>
        </w:rPr>
        <w:t xml:space="preserve"> </w:t>
      </w:r>
      <w:r>
        <w:rPr>
          <w:w w:val="98"/>
          <w:sz w:val="28"/>
          <w:szCs w:val="28"/>
        </w:rPr>
        <w:t>allow</w:t>
      </w:r>
      <w:r>
        <w:rPr>
          <w:sz w:val="28"/>
          <w:szCs w:val="28"/>
        </w:rPr>
        <w:t xml:space="preserve"> </w:t>
      </w:r>
      <w:r>
        <w:rPr>
          <w:w w:val="98"/>
          <w:sz w:val="28"/>
          <w:szCs w:val="28"/>
        </w:rPr>
        <w:t>to</w:t>
      </w:r>
      <w:r>
        <w:rPr>
          <w:sz w:val="28"/>
          <w:szCs w:val="28"/>
        </w:rPr>
        <w:t xml:space="preserve"> </w:t>
      </w:r>
      <w:r>
        <w:rPr>
          <w:w w:val="98"/>
          <w:sz w:val="28"/>
          <w:szCs w:val="28"/>
        </w:rPr>
        <w:t>view</w:t>
      </w:r>
      <w:r>
        <w:rPr>
          <w:sz w:val="28"/>
          <w:szCs w:val="28"/>
        </w:rPr>
        <w:t xml:space="preserve"> </w:t>
      </w:r>
      <w:r>
        <w:rPr>
          <w:w w:val="98"/>
          <w:sz w:val="28"/>
          <w:szCs w:val="28"/>
        </w:rPr>
        <w:t>the</w:t>
      </w:r>
      <w:r>
        <w:rPr>
          <w:sz w:val="28"/>
          <w:szCs w:val="28"/>
        </w:rPr>
        <w:t xml:space="preserve"> </w:t>
      </w:r>
      <w:r>
        <w:rPr>
          <w:w w:val="98"/>
          <w:sz w:val="28"/>
          <w:szCs w:val="28"/>
        </w:rPr>
        <w:t>questions</w:t>
      </w:r>
      <w:r>
        <w:rPr>
          <w:sz w:val="28"/>
          <w:szCs w:val="28"/>
        </w:rPr>
        <w:t xml:space="preserve"> </w:t>
      </w:r>
      <w:r>
        <w:rPr>
          <w:w w:val="98"/>
          <w:sz w:val="28"/>
          <w:szCs w:val="28"/>
        </w:rPr>
        <w:t>and</w:t>
      </w:r>
      <w:r>
        <w:rPr>
          <w:sz w:val="28"/>
          <w:szCs w:val="28"/>
        </w:rPr>
        <w:t xml:space="preserve"> </w:t>
      </w:r>
      <w:r>
        <w:rPr>
          <w:w w:val="98"/>
          <w:sz w:val="28"/>
          <w:szCs w:val="28"/>
        </w:rPr>
        <w:t>answers</w:t>
      </w:r>
      <w:r>
        <w:rPr>
          <w:sz w:val="28"/>
          <w:szCs w:val="28"/>
        </w:rPr>
        <w:t xml:space="preserve"> </w:t>
      </w:r>
      <w:r>
        <w:rPr>
          <w:w w:val="98"/>
          <w:sz w:val="28"/>
          <w:szCs w:val="28"/>
        </w:rPr>
        <w:t>which</w:t>
      </w:r>
      <w:r>
        <w:rPr>
          <w:sz w:val="28"/>
          <w:szCs w:val="28"/>
        </w:rPr>
        <w:t xml:space="preserve"> </w:t>
      </w:r>
      <w:r>
        <w:rPr>
          <w:w w:val="98"/>
          <w:sz w:val="28"/>
          <w:szCs w:val="28"/>
        </w:rPr>
        <w:t>had</w:t>
      </w:r>
      <w:r>
        <w:rPr>
          <w:sz w:val="28"/>
          <w:szCs w:val="28"/>
        </w:rPr>
        <w:t xml:space="preserve"> </w:t>
      </w:r>
      <w:r>
        <w:rPr>
          <w:w w:val="98"/>
          <w:sz w:val="28"/>
          <w:szCs w:val="28"/>
        </w:rPr>
        <w:t>been</w:t>
      </w:r>
      <w:r>
        <w:rPr>
          <w:sz w:val="28"/>
          <w:szCs w:val="28"/>
        </w:rPr>
        <w:t xml:space="preserve"> </w:t>
      </w:r>
      <w:r>
        <w:rPr>
          <w:w w:val="98"/>
          <w:sz w:val="28"/>
          <w:szCs w:val="28"/>
        </w:rPr>
        <w:t>posted</w:t>
      </w:r>
      <w:r>
        <w:rPr>
          <w:sz w:val="28"/>
          <w:szCs w:val="28"/>
        </w:rPr>
        <w:t xml:space="preserve"> </w:t>
      </w:r>
      <w:r>
        <w:rPr>
          <w:w w:val="98"/>
          <w:sz w:val="28"/>
          <w:szCs w:val="28"/>
        </w:rPr>
        <w:t>by</w:t>
      </w:r>
      <w:r>
        <w:rPr>
          <w:sz w:val="28"/>
          <w:szCs w:val="28"/>
        </w:rPr>
        <w:t xml:space="preserve"> </w:t>
      </w:r>
      <w:r>
        <w:rPr>
          <w:w w:val="98"/>
          <w:sz w:val="28"/>
          <w:szCs w:val="28"/>
        </w:rPr>
        <w:t>the users.</w:t>
      </w:r>
    </w:p>
    <w:p w:rsidR="00805E00" w:rsidRDefault="00805E00">
      <w:pPr>
        <w:spacing w:line="200" w:lineRule="exact"/>
      </w:pPr>
    </w:p>
    <w:p w:rsidR="00805E00" w:rsidRDefault="00805E00">
      <w:pPr>
        <w:spacing w:before="15" w:line="240" w:lineRule="exact"/>
        <w:rPr>
          <w:sz w:val="24"/>
          <w:szCs w:val="24"/>
        </w:rPr>
      </w:pPr>
    </w:p>
    <w:p w:rsidR="00805E00" w:rsidRDefault="00F20D2E">
      <w:pPr>
        <w:spacing w:line="360" w:lineRule="exact"/>
        <w:ind w:left="460"/>
        <w:rPr>
          <w:sz w:val="32"/>
          <w:szCs w:val="32"/>
        </w:rPr>
      </w:pPr>
      <w:r>
        <w:rPr>
          <w:rFonts w:ascii="Arial" w:eastAsia="Arial" w:hAnsi="Arial" w:cs="Arial"/>
          <w:b/>
          <w:w w:val="98"/>
          <w:position w:val="-1"/>
          <w:sz w:val="32"/>
          <w:szCs w:val="32"/>
        </w:rPr>
        <w:t>4</w:t>
      </w:r>
      <w:r>
        <w:rPr>
          <w:b/>
          <w:w w:val="98"/>
          <w:position w:val="-1"/>
          <w:sz w:val="32"/>
          <w:szCs w:val="32"/>
        </w:rPr>
        <w:t>.</w:t>
      </w:r>
      <w:r>
        <w:rPr>
          <w:b/>
          <w:position w:val="-1"/>
          <w:sz w:val="32"/>
          <w:szCs w:val="32"/>
        </w:rPr>
        <w:t xml:space="preserve"> </w:t>
      </w:r>
      <w:r>
        <w:rPr>
          <w:b/>
          <w:w w:val="98"/>
          <w:position w:val="-1"/>
          <w:sz w:val="32"/>
          <w:szCs w:val="32"/>
          <w:u w:val="thick" w:color="000000"/>
        </w:rPr>
        <w:t>Like And Comment On Questions Posted</w:t>
      </w:r>
      <w:r>
        <w:rPr>
          <w:b/>
          <w:w w:val="98"/>
          <w:position w:val="-1"/>
          <w:sz w:val="32"/>
          <w:szCs w:val="32"/>
        </w:rPr>
        <w:t>:</w:t>
      </w:r>
    </w:p>
    <w:p w:rsidR="00805E00" w:rsidRDefault="00805E00">
      <w:pPr>
        <w:spacing w:line="200" w:lineRule="exact"/>
      </w:pPr>
    </w:p>
    <w:p w:rsidR="00805E00" w:rsidRDefault="00805E00">
      <w:pPr>
        <w:spacing w:before="9" w:line="260" w:lineRule="exact"/>
        <w:rPr>
          <w:sz w:val="26"/>
          <w:szCs w:val="26"/>
        </w:rPr>
      </w:pPr>
    </w:p>
    <w:p w:rsidR="00805E00" w:rsidRPr="00F1401E" w:rsidRDefault="00F20D2E" w:rsidP="00F1401E">
      <w:pPr>
        <w:spacing w:before="30" w:line="320" w:lineRule="exact"/>
        <w:ind w:left="820" w:right="64" w:firstLine="670"/>
        <w:jc w:val="both"/>
        <w:rPr>
          <w:rFonts w:eastAsia="Arial"/>
          <w:sz w:val="28"/>
          <w:szCs w:val="28"/>
        </w:rPr>
      </w:pPr>
      <w:r w:rsidRPr="00F1401E">
        <w:rPr>
          <w:rFonts w:eastAsia="Arial"/>
          <w:w w:val="98"/>
          <w:sz w:val="28"/>
          <w:szCs w:val="28"/>
        </w:rPr>
        <w:t>User</w:t>
      </w:r>
      <w:r w:rsidRPr="00F1401E">
        <w:rPr>
          <w:rFonts w:eastAsia="Arial"/>
          <w:sz w:val="28"/>
          <w:szCs w:val="28"/>
        </w:rPr>
        <w:t xml:space="preserve"> </w:t>
      </w:r>
      <w:r w:rsidRPr="00F1401E">
        <w:rPr>
          <w:rFonts w:eastAsia="Arial"/>
          <w:w w:val="98"/>
          <w:sz w:val="28"/>
          <w:szCs w:val="28"/>
        </w:rPr>
        <w:t>can</w:t>
      </w:r>
      <w:r w:rsidRPr="00F1401E">
        <w:rPr>
          <w:rFonts w:eastAsia="Arial"/>
          <w:sz w:val="28"/>
          <w:szCs w:val="28"/>
        </w:rPr>
        <w:t xml:space="preserve"> </w:t>
      </w:r>
      <w:r w:rsidRPr="00F1401E">
        <w:rPr>
          <w:rFonts w:eastAsia="Arial"/>
          <w:w w:val="98"/>
          <w:sz w:val="28"/>
          <w:szCs w:val="28"/>
        </w:rPr>
        <w:t>like</w:t>
      </w:r>
      <w:r w:rsidRPr="00F1401E">
        <w:rPr>
          <w:rFonts w:eastAsia="Arial"/>
          <w:sz w:val="28"/>
          <w:szCs w:val="28"/>
        </w:rPr>
        <w:t xml:space="preserve"> </w:t>
      </w:r>
      <w:r w:rsidRPr="00F1401E">
        <w:rPr>
          <w:rFonts w:eastAsia="Arial"/>
          <w:w w:val="98"/>
          <w:sz w:val="28"/>
          <w:szCs w:val="28"/>
        </w:rPr>
        <w:t>the</w:t>
      </w:r>
      <w:r w:rsidRPr="00F1401E">
        <w:rPr>
          <w:rFonts w:eastAsia="Arial"/>
          <w:sz w:val="28"/>
          <w:szCs w:val="28"/>
        </w:rPr>
        <w:t xml:space="preserve"> </w:t>
      </w:r>
      <w:r w:rsidRPr="00F1401E">
        <w:rPr>
          <w:rFonts w:eastAsia="Arial"/>
          <w:w w:val="98"/>
          <w:sz w:val="28"/>
          <w:szCs w:val="28"/>
        </w:rPr>
        <w:t>answer</w:t>
      </w:r>
      <w:r w:rsidRPr="00F1401E">
        <w:rPr>
          <w:rFonts w:eastAsia="Arial"/>
          <w:sz w:val="28"/>
          <w:szCs w:val="28"/>
        </w:rPr>
        <w:t xml:space="preserve"> </w:t>
      </w:r>
      <w:r w:rsidRPr="00F1401E">
        <w:rPr>
          <w:rFonts w:eastAsia="Arial"/>
          <w:w w:val="98"/>
          <w:sz w:val="28"/>
          <w:szCs w:val="28"/>
        </w:rPr>
        <w:t>or</w:t>
      </w:r>
      <w:r w:rsidRPr="00F1401E">
        <w:rPr>
          <w:rFonts w:eastAsia="Arial"/>
          <w:sz w:val="28"/>
          <w:szCs w:val="28"/>
        </w:rPr>
        <w:t xml:space="preserve"> </w:t>
      </w:r>
      <w:r w:rsidRPr="00F1401E">
        <w:rPr>
          <w:rFonts w:eastAsia="Arial"/>
          <w:w w:val="98"/>
          <w:sz w:val="28"/>
          <w:szCs w:val="28"/>
        </w:rPr>
        <w:t>question</w:t>
      </w:r>
      <w:r w:rsidRPr="00F1401E">
        <w:rPr>
          <w:rFonts w:eastAsia="Arial"/>
          <w:sz w:val="28"/>
          <w:szCs w:val="28"/>
        </w:rPr>
        <w:t xml:space="preserve"> </w:t>
      </w:r>
      <w:r w:rsidRPr="00F1401E">
        <w:rPr>
          <w:rFonts w:eastAsia="Arial"/>
          <w:w w:val="98"/>
          <w:sz w:val="28"/>
          <w:szCs w:val="28"/>
        </w:rPr>
        <w:t>posted</w:t>
      </w:r>
      <w:r w:rsidRPr="00F1401E">
        <w:rPr>
          <w:rFonts w:eastAsia="Arial"/>
          <w:sz w:val="28"/>
          <w:szCs w:val="28"/>
        </w:rPr>
        <w:t xml:space="preserve"> </w:t>
      </w:r>
      <w:r w:rsidRPr="00F1401E">
        <w:rPr>
          <w:rFonts w:eastAsia="Arial"/>
          <w:w w:val="98"/>
          <w:sz w:val="28"/>
          <w:szCs w:val="28"/>
        </w:rPr>
        <w:t>by</w:t>
      </w:r>
      <w:r w:rsidRPr="00F1401E">
        <w:rPr>
          <w:rFonts w:eastAsia="Arial"/>
          <w:sz w:val="28"/>
          <w:szCs w:val="28"/>
        </w:rPr>
        <w:t xml:space="preserve"> </w:t>
      </w:r>
      <w:r w:rsidRPr="00F1401E">
        <w:rPr>
          <w:rFonts w:eastAsia="Arial"/>
          <w:w w:val="98"/>
          <w:sz w:val="28"/>
          <w:szCs w:val="28"/>
        </w:rPr>
        <w:t>others</w:t>
      </w:r>
      <w:r w:rsidRPr="00F1401E">
        <w:rPr>
          <w:rFonts w:eastAsia="Arial"/>
          <w:sz w:val="28"/>
          <w:szCs w:val="28"/>
        </w:rPr>
        <w:t xml:space="preserve"> </w:t>
      </w:r>
      <w:r w:rsidRPr="00F1401E">
        <w:rPr>
          <w:rFonts w:eastAsia="Arial"/>
          <w:w w:val="98"/>
          <w:sz w:val="28"/>
          <w:szCs w:val="28"/>
        </w:rPr>
        <w:t>and</w:t>
      </w:r>
      <w:r w:rsidRPr="00F1401E">
        <w:rPr>
          <w:rFonts w:eastAsia="Arial"/>
          <w:sz w:val="28"/>
          <w:szCs w:val="28"/>
        </w:rPr>
        <w:t xml:space="preserve"> </w:t>
      </w:r>
      <w:r w:rsidRPr="00F1401E">
        <w:rPr>
          <w:rFonts w:eastAsia="Arial"/>
          <w:w w:val="98"/>
          <w:sz w:val="28"/>
          <w:szCs w:val="28"/>
        </w:rPr>
        <w:t>also</w:t>
      </w:r>
      <w:r w:rsidRPr="00F1401E">
        <w:rPr>
          <w:rFonts w:eastAsia="Arial"/>
          <w:sz w:val="28"/>
          <w:szCs w:val="28"/>
        </w:rPr>
        <w:t xml:space="preserve"> </w:t>
      </w:r>
      <w:r w:rsidRPr="00F1401E">
        <w:rPr>
          <w:rFonts w:eastAsia="Arial"/>
          <w:w w:val="98"/>
          <w:sz w:val="28"/>
          <w:szCs w:val="28"/>
        </w:rPr>
        <w:t>they can</w:t>
      </w:r>
      <w:r w:rsidRPr="00F1401E">
        <w:rPr>
          <w:rFonts w:eastAsia="Arial"/>
          <w:sz w:val="28"/>
          <w:szCs w:val="28"/>
        </w:rPr>
        <w:t xml:space="preserve"> </w:t>
      </w:r>
      <w:r w:rsidRPr="00F1401E">
        <w:rPr>
          <w:rFonts w:eastAsia="Arial"/>
          <w:w w:val="98"/>
          <w:sz w:val="28"/>
          <w:szCs w:val="28"/>
        </w:rPr>
        <w:t>comment</w:t>
      </w:r>
      <w:r w:rsidRPr="00F1401E">
        <w:rPr>
          <w:rFonts w:eastAsia="Arial"/>
          <w:sz w:val="28"/>
          <w:szCs w:val="28"/>
        </w:rPr>
        <w:t xml:space="preserve"> </w:t>
      </w:r>
      <w:r w:rsidRPr="00F1401E">
        <w:rPr>
          <w:rFonts w:eastAsia="Arial"/>
          <w:w w:val="98"/>
          <w:sz w:val="28"/>
          <w:szCs w:val="28"/>
        </w:rPr>
        <w:t>on</w:t>
      </w:r>
      <w:r w:rsidRPr="00F1401E">
        <w:rPr>
          <w:rFonts w:eastAsia="Arial"/>
          <w:sz w:val="28"/>
          <w:szCs w:val="28"/>
        </w:rPr>
        <w:t xml:space="preserve"> </w:t>
      </w:r>
      <w:proofErr w:type="gramStart"/>
      <w:r w:rsidRPr="00F1401E">
        <w:rPr>
          <w:rFonts w:eastAsia="Arial"/>
          <w:w w:val="98"/>
          <w:sz w:val="28"/>
          <w:szCs w:val="28"/>
        </w:rPr>
        <w:t>this</w:t>
      </w:r>
      <w:r w:rsidRPr="00F1401E">
        <w:rPr>
          <w:rFonts w:eastAsia="Arial"/>
          <w:sz w:val="28"/>
          <w:szCs w:val="28"/>
        </w:rPr>
        <w:t xml:space="preserve"> </w:t>
      </w:r>
      <w:r w:rsidRPr="00F1401E">
        <w:rPr>
          <w:rFonts w:eastAsia="Arial"/>
          <w:w w:val="98"/>
          <w:sz w:val="28"/>
          <w:szCs w:val="28"/>
        </w:rPr>
        <w:t>.</w:t>
      </w:r>
      <w:proofErr w:type="gramEnd"/>
    </w:p>
    <w:p w:rsidR="00805E00" w:rsidRDefault="00805E00">
      <w:pPr>
        <w:spacing w:line="200" w:lineRule="exact"/>
      </w:pPr>
    </w:p>
    <w:p w:rsidR="00805E00" w:rsidRDefault="00805E00">
      <w:pPr>
        <w:spacing w:line="280" w:lineRule="exact"/>
        <w:rPr>
          <w:sz w:val="28"/>
          <w:szCs w:val="28"/>
        </w:rPr>
      </w:pPr>
    </w:p>
    <w:p w:rsidR="00805E00" w:rsidRDefault="00F20D2E">
      <w:pPr>
        <w:ind w:left="460"/>
        <w:rPr>
          <w:sz w:val="32"/>
          <w:szCs w:val="32"/>
        </w:rPr>
      </w:pPr>
      <w:r>
        <w:rPr>
          <w:rFonts w:ascii="Arial" w:eastAsia="Arial" w:hAnsi="Arial" w:cs="Arial"/>
          <w:b/>
          <w:w w:val="98"/>
          <w:sz w:val="32"/>
          <w:szCs w:val="32"/>
        </w:rPr>
        <w:t>5.</w:t>
      </w:r>
      <w:r>
        <w:rPr>
          <w:rFonts w:ascii="Arial" w:eastAsia="Arial" w:hAnsi="Arial" w:cs="Arial"/>
          <w:b/>
          <w:sz w:val="32"/>
          <w:szCs w:val="32"/>
        </w:rPr>
        <w:t xml:space="preserve"> </w:t>
      </w:r>
      <w:proofErr w:type="gramStart"/>
      <w:r>
        <w:rPr>
          <w:b/>
          <w:w w:val="98"/>
          <w:sz w:val="32"/>
          <w:szCs w:val="32"/>
          <w:u w:val="thick" w:color="000000"/>
        </w:rPr>
        <w:t xml:space="preserve">Login </w:t>
      </w:r>
      <w:r>
        <w:rPr>
          <w:b/>
          <w:sz w:val="32"/>
          <w:szCs w:val="32"/>
          <w:u w:val="thick" w:color="000000"/>
        </w:rPr>
        <w:t xml:space="preserve"> </w:t>
      </w:r>
      <w:r>
        <w:rPr>
          <w:b/>
          <w:w w:val="98"/>
          <w:sz w:val="32"/>
          <w:szCs w:val="32"/>
          <w:u w:val="thick" w:color="000000"/>
        </w:rPr>
        <w:t>With</w:t>
      </w:r>
      <w:proofErr w:type="gramEnd"/>
      <w:r>
        <w:rPr>
          <w:b/>
          <w:w w:val="98"/>
          <w:sz w:val="32"/>
          <w:szCs w:val="32"/>
          <w:u w:val="thick" w:color="000000"/>
        </w:rPr>
        <w:t xml:space="preserve"> The User Credentials And Profile Pic </w:t>
      </w:r>
      <w:r>
        <w:rPr>
          <w:b/>
          <w:w w:val="98"/>
          <w:sz w:val="32"/>
          <w:szCs w:val="32"/>
        </w:rPr>
        <w:t>:</w:t>
      </w:r>
    </w:p>
    <w:p w:rsidR="00805E00" w:rsidRDefault="00F20D2E" w:rsidP="00F1401E">
      <w:pPr>
        <w:spacing w:before="96"/>
        <w:ind w:left="957" w:right="891"/>
        <w:jc w:val="both"/>
        <w:rPr>
          <w:w w:val="98"/>
          <w:sz w:val="28"/>
          <w:szCs w:val="28"/>
        </w:rPr>
      </w:pPr>
      <w:r>
        <w:rPr>
          <w:w w:val="98"/>
          <w:sz w:val="28"/>
          <w:szCs w:val="28"/>
        </w:rPr>
        <w:t>User</w:t>
      </w:r>
      <w:r>
        <w:rPr>
          <w:sz w:val="28"/>
          <w:szCs w:val="28"/>
        </w:rPr>
        <w:t xml:space="preserve"> </w:t>
      </w:r>
      <w:r>
        <w:rPr>
          <w:w w:val="98"/>
          <w:sz w:val="28"/>
          <w:szCs w:val="28"/>
        </w:rPr>
        <w:t>can</w:t>
      </w:r>
      <w:r>
        <w:rPr>
          <w:sz w:val="28"/>
          <w:szCs w:val="28"/>
        </w:rPr>
        <w:t xml:space="preserve"> </w:t>
      </w:r>
      <w:r>
        <w:rPr>
          <w:w w:val="98"/>
          <w:sz w:val="28"/>
          <w:szCs w:val="28"/>
        </w:rPr>
        <w:t>login</w:t>
      </w:r>
      <w:r>
        <w:rPr>
          <w:sz w:val="28"/>
          <w:szCs w:val="28"/>
        </w:rPr>
        <w:t xml:space="preserve"> </w:t>
      </w:r>
      <w:r>
        <w:rPr>
          <w:w w:val="98"/>
          <w:sz w:val="28"/>
          <w:szCs w:val="28"/>
        </w:rPr>
        <w:t>this</w:t>
      </w:r>
      <w:r>
        <w:rPr>
          <w:sz w:val="28"/>
          <w:szCs w:val="28"/>
        </w:rPr>
        <w:t xml:space="preserve"> </w:t>
      </w:r>
      <w:r>
        <w:rPr>
          <w:w w:val="98"/>
          <w:sz w:val="28"/>
          <w:szCs w:val="28"/>
        </w:rPr>
        <w:t>app</w:t>
      </w:r>
      <w:r>
        <w:rPr>
          <w:sz w:val="28"/>
          <w:szCs w:val="28"/>
        </w:rPr>
        <w:t xml:space="preserve"> </w:t>
      </w:r>
      <w:r>
        <w:rPr>
          <w:w w:val="98"/>
          <w:sz w:val="28"/>
          <w:szCs w:val="28"/>
        </w:rPr>
        <w:t>by</w:t>
      </w:r>
      <w:r>
        <w:rPr>
          <w:sz w:val="28"/>
          <w:szCs w:val="28"/>
        </w:rPr>
        <w:t xml:space="preserve"> </w:t>
      </w:r>
      <w:r>
        <w:rPr>
          <w:w w:val="98"/>
          <w:sz w:val="28"/>
          <w:szCs w:val="28"/>
        </w:rPr>
        <w:t>login</w:t>
      </w:r>
      <w:r>
        <w:rPr>
          <w:sz w:val="28"/>
          <w:szCs w:val="28"/>
        </w:rPr>
        <w:t xml:space="preserve"> </w:t>
      </w:r>
      <w:r>
        <w:rPr>
          <w:w w:val="98"/>
          <w:sz w:val="28"/>
          <w:szCs w:val="28"/>
        </w:rPr>
        <w:t>through</w:t>
      </w:r>
      <w:r>
        <w:rPr>
          <w:sz w:val="28"/>
          <w:szCs w:val="28"/>
        </w:rPr>
        <w:t xml:space="preserve"> </w:t>
      </w:r>
      <w:r>
        <w:rPr>
          <w:w w:val="98"/>
          <w:sz w:val="28"/>
          <w:szCs w:val="28"/>
        </w:rPr>
        <w:t>their</w:t>
      </w:r>
      <w:r>
        <w:rPr>
          <w:sz w:val="28"/>
          <w:szCs w:val="28"/>
        </w:rPr>
        <w:t xml:space="preserve"> </w:t>
      </w:r>
      <w:r>
        <w:rPr>
          <w:w w:val="98"/>
          <w:sz w:val="28"/>
          <w:szCs w:val="28"/>
        </w:rPr>
        <w:t>credentials</w:t>
      </w:r>
      <w:r>
        <w:rPr>
          <w:sz w:val="28"/>
          <w:szCs w:val="28"/>
        </w:rPr>
        <w:t xml:space="preserve"> </w:t>
      </w:r>
      <w:r>
        <w:rPr>
          <w:w w:val="98"/>
          <w:sz w:val="28"/>
          <w:szCs w:val="28"/>
        </w:rPr>
        <w:t>and</w:t>
      </w:r>
      <w:r>
        <w:rPr>
          <w:sz w:val="28"/>
          <w:szCs w:val="28"/>
        </w:rPr>
        <w:t xml:space="preserve"> </w:t>
      </w:r>
      <w:r>
        <w:rPr>
          <w:w w:val="98"/>
          <w:sz w:val="28"/>
          <w:szCs w:val="28"/>
        </w:rPr>
        <w:t>profile</w:t>
      </w:r>
      <w:r>
        <w:rPr>
          <w:sz w:val="28"/>
          <w:szCs w:val="28"/>
        </w:rPr>
        <w:t xml:space="preserve"> </w:t>
      </w:r>
      <w:r>
        <w:rPr>
          <w:w w:val="98"/>
          <w:sz w:val="28"/>
          <w:szCs w:val="28"/>
        </w:rPr>
        <w:t>pic</w:t>
      </w:r>
    </w:p>
    <w:p w:rsidR="00F1401E" w:rsidRDefault="00F1401E" w:rsidP="00F1401E">
      <w:pPr>
        <w:spacing w:before="96"/>
        <w:ind w:left="957" w:right="891"/>
        <w:jc w:val="both"/>
        <w:rPr>
          <w:sz w:val="28"/>
          <w:szCs w:val="28"/>
        </w:rPr>
      </w:pPr>
    </w:p>
    <w:p w:rsidR="00805E00" w:rsidRDefault="00F20D2E">
      <w:pPr>
        <w:spacing w:line="260" w:lineRule="exact"/>
        <w:ind w:left="62" w:right="168"/>
        <w:jc w:val="center"/>
        <w:rPr>
          <w:sz w:val="24"/>
          <w:szCs w:val="24"/>
        </w:rPr>
        <w:sectPr w:rsidR="00805E00">
          <w:pgSz w:w="12240" w:h="15840"/>
          <w:pgMar w:top="1180" w:right="960" w:bottom="280" w:left="1340" w:header="720" w:footer="720" w:gutter="0"/>
          <w:cols w:space="720"/>
        </w:sectPr>
      </w:pPr>
      <w:r>
        <w:rPr>
          <w:rFonts w:ascii="Arial" w:eastAsia="Arial" w:hAnsi="Arial" w:cs="Arial"/>
          <w:position w:val="1"/>
          <w:sz w:val="24"/>
          <w:szCs w:val="24"/>
        </w:rPr>
        <w:t xml:space="preserve">Dept. of CSE, NMAMIT                                                                                                </w:t>
      </w:r>
      <w:r>
        <w:rPr>
          <w:rFonts w:ascii="Arial" w:eastAsia="Arial" w:hAnsi="Arial" w:cs="Arial"/>
          <w:sz w:val="24"/>
          <w:szCs w:val="24"/>
        </w:rPr>
        <w:t xml:space="preserve">Page </w:t>
      </w:r>
      <w:r>
        <w:rPr>
          <w:sz w:val="24"/>
          <w:szCs w:val="24"/>
        </w:rPr>
        <w:t>6</w:t>
      </w:r>
    </w:p>
    <w:p w:rsidR="00805E00" w:rsidRDefault="00F20D2E">
      <w:pPr>
        <w:spacing w:line="120" w:lineRule="exact"/>
        <w:rPr>
          <w:sz w:val="13"/>
          <w:szCs w:val="13"/>
        </w:rPr>
      </w:pPr>
      <w:r>
        <w:lastRenderedPageBreak/>
        <w:pict>
          <v:group id="_x0000_s1027" style="position:absolute;margin-left:23.95pt;margin-top:23.7pt;width:564.25pt;height:744.7pt;z-index:-251653632;mso-position-horizontal-relative:page;mso-position-vertical-relative:page" coordorigin="479,474" coordsize="11285,14894">
            <v:shape id="_x0000_s1031" style="position:absolute;left:490;top:485;width:11263;height:0" coordorigin="490,485" coordsize="11263,0" path="m490,485r11263,e" filled="f" strokeweight=".58pt">
              <v:path arrowok="t"/>
            </v:shape>
            <v:shape id="_x0000_s1030" style="position:absolute;left:485;top:480;width:0;height:14882" coordorigin="485,480" coordsize="0,14882" path="m485,480r,14882e" filled="f" strokeweight=".58pt">
              <v:path arrowok="t"/>
            </v:shape>
            <v:shape id="_x0000_s1029" style="position:absolute;left:11758;top:480;width:0;height:14882" coordorigin="11758,480" coordsize="0,14882" path="m11758,480r,14882e" filled="f" strokeweight=".58pt">
              <v:path arrowok="t"/>
            </v:shape>
            <v:shape id="_x0000_s1028" style="position:absolute;left:490;top:15358;width:11263;height:0" coordorigin="490,15358" coordsize="11263,0" path="m490,15358r11263,e" filled="f" strokeweight=".58pt">
              <v:path arrowok="t"/>
            </v:shape>
            <w10:wrap anchorx="page" anchory="page"/>
          </v:group>
        </w:pict>
      </w:r>
    </w:p>
    <w:p w:rsidR="00805E00" w:rsidRDefault="00805E00">
      <w:pPr>
        <w:spacing w:line="200" w:lineRule="exact"/>
      </w:pPr>
    </w:p>
    <w:p w:rsidR="00805E00" w:rsidRDefault="00F20D2E">
      <w:pPr>
        <w:ind w:left="100"/>
      </w:pPr>
      <w:r>
        <w:pict>
          <v:shape id="_x0000_i1030" type="#_x0000_t75" style="width:486.6pt;height:138.6pt">
            <v:imagedata r:id="rId12" o:title=""/>
          </v:shape>
        </w:pict>
      </w:r>
    </w:p>
    <w:p w:rsidR="00805E00" w:rsidRDefault="00805E00">
      <w:pPr>
        <w:spacing w:line="200" w:lineRule="exact"/>
      </w:pPr>
    </w:p>
    <w:p w:rsidR="00805E00" w:rsidRDefault="00805E00">
      <w:pPr>
        <w:spacing w:before="1" w:line="280" w:lineRule="exact"/>
        <w:rPr>
          <w:sz w:val="28"/>
          <w:szCs w:val="28"/>
        </w:rPr>
      </w:pPr>
    </w:p>
    <w:p w:rsidR="00805E00" w:rsidRDefault="00F20D2E">
      <w:pPr>
        <w:spacing w:before="18" w:line="360" w:lineRule="exact"/>
        <w:ind w:left="100"/>
        <w:rPr>
          <w:sz w:val="32"/>
          <w:szCs w:val="32"/>
        </w:rPr>
      </w:pPr>
      <w:proofErr w:type="gramStart"/>
      <w:r>
        <w:rPr>
          <w:b/>
          <w:w w:val="98"/>
          <w:position w:val="-1"/>
          <w:sz w:val="32"/>
          <w:szCs w:val="32"/>
          <w:u w:val="thick" w:color="000000"/>
        </w:rPr>
        <w:t>CONCLUSION :</w:t>
      </w:r>
      <w:proofErr w:type="gramEnd"/>
    </w:p>
    <w:p w:rsidR="00805E00" w:rsidRDefault="00805E00">
      <w:pPr>
        <w:spacing w:before="8" w:line="180" w:lineRule="exact"/>
        <w:rPr>
          <w:sz w:val="19"/>
          <w:szCs w:val="19"/>
        </w:rPr>
      </w:pPr>
    </w:p>
    <w:p w:rsidR="00805E00" w:rsidRDefault="00805E00">
      <w:pPr>
        <w:spacing w:line="200" w:lineRule="exact"/>
      </w:pPr>
    </w:p>
    <w:p w:rsidR="00805E00" w:rsidRDefault="00F20D2E">
      <w:pPr>
        <w:spacing w:before="24" w:line="268" w:lineRule="auto"/>
        <w:ind w:left="100" w:right="71"/>
        <w:jc w:val="both"/>
        <w:rPr>
          <w:sz w:val="28"/>
          <w:szCs w:val="28"/>
        </w:rPr>
      </w:pPr>
      <w:r>
        <w:rPr>
          <w:sz w:val="28"/>
          <w:szCs w:val="28"/>
        </w:rPr>
        <w:t>The following app enables users who have doubts and questions to post them in the app and people who have similar questions to view them and post the answers. This enables people to clear doubts and ask questions they were too afraid to ask.</w:t>
      </w:r>
      <w:bookmarkStart w:id="0" w:name="_GoBack"/>
      <w:bookmarkEnd w:id="0"/>
    </w:p>
    <w:sectPr w:rsidR="00805E00">
      <w:pgSz w:w="12240" w:h="15840"/>
      <w:pgMar w:top="1480" w:right="8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B7134"/>
    <w:multiLevelType w:val="hybridMultilevel"/>
    <w:tmpl w:val="56383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8E160F"/>
    <w:multiLevelType w:val="hybridMultilevel"/>
    <w:tmpl w:val="E0C22534"/>
    <w:lvl w:ilvl="0" w:tplc="04090001">
      <w:start w:val="1"/>
      <w:numFmt w:val="bullet"/>
      <w:lvlText w:val=""/>
      <w:lvlJc w:val="left"/>
      <w:pPr>
        <w:ind w:left="79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E1723"/>
    <w:multiLevelType w:val="hybridMultilevel"/>
    <w:tmpl w:val="BEC63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E277BE"/>
    <w:multiLevelType w:val="hybridMultilevel"/>
    <w:tmpl w:val="1708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90312"/>
    <w:multiLevelType w:val="hybridMultilevel"/>
    <w:tmpl w:val="DF98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746EA"/>
    <w:multiLevelType w:val="hybridMultilevel"/>
    <w:tmpl w:val="FDF072A6"/>
    <w:lvl w:ilvl="0" w:tplc="7938DEC6">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C5452"/>
    <w:multiLevelType w:val="hybridMultilevel"/>
    <w:tmpl w:val="174AE5A4"/>
    <w:lvl w:ilvl="0" w:tplc="91A6037C">
      <w:numFmt w:val="bullet"/>
      <w:lvlText w:val=""/>
      <w:lvlJc w:val="left"/>
      <w:pPr>
        <w:ind w:left="792" w:hanging="432"/>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15A04"/>
    <w:multiLevelType w:val="multilevel"/>
    <w:tmpl w:val="2648FE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7"/>
  </w:num>
  <w:num w:numId="2">
    <w:abstractNumId w:val="0"/>
  </w:num>
  <w:num w:numId="3">
    <w:abstractNumId w:val="6"/>
  </w:num>
  <w:num w:numId="4">
    <w:abstractNumId w:val="1"/>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00"/>
    <w:rsid w:val="00805E00"/>
    <w:rsid w:val="00F1401E"/>
    <w:rsid w:val="00F2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5:docId w15:val="{C073FCA9-3980-4F47-B9CA-C8BECECE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14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4nm19cs007@nmamit.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4nm19cs032@nmamit.i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2022-05-25T14:55:00Z</dcterms:created>
  <dcterms:modified xsi:type="dcterms:W3CDTF">2022-05-25T14:55:00Z</dcterms:modified>
</cp:coreProperties>
</file>